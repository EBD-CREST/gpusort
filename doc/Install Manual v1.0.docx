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896FC16" w14:textId="77777777" w:rsidR="003E1693" w:rsidRPr="00D831A6" w:rsidRDefault="003E1693">
      <w:pPr>
        <w:jc w:val="center"/>
        <w:rPr>
          <w:b/>
          <w:sz w:val="36"/>
          <w:szCs w:val="36"/>
          <w:lang w:val="en-US"/>
        </w:rPr>
      </w:pPr>
      <w:r w:rsidRPr="00D831A6">
        <w:rPr>
          <w:b/>
          <w:sz w:val="36"/>
          <w:szCs w:val="36"/>
          <w:lang w:val="en-US"/>
        </w:rPr>
        <w:t>Table of Contents</w:t>
      </w:r>
    </w:p>
    <w:p w14:paraId="3351C876" w14:textId="77777777" w:rsidR="003E1693" w:rsidRPr="00D831A6" w:rsidRDefault="003E1693" w:rsidP="004767EF">
      <w:pPr>
        <w:pStyle w:val="10"/>
        <w:tabs>
          <w:tab w:val="right" w:leader="dot" w:pos="9405"/>
        </w:tabs>
        <w:rPr>
          <w:rFonts w:ascii="Times New Roman" w:hAnsi="Times New Roman" w:cs="Times New Roman"/>
          <w:b w:val="0"/>
          <w:sz w:val="32"/>
          <w:szCs w:val="32"/>
          <w:lang w:val="en-US"/>
        </w:rPr>
      </w:pPr>
    </w:p>
    <w:p w14:paraId="638422FE" w14:textId="77777777" w:rsidR="00406987" w:rsidRPr="00D831A6" w:rsidRDefault="00406987" w:rsidP="00406987">
      <w:pPr>
        <w:rPr>
          <w:lang w:val="en-US"/>
        </w:rPr>
        <w:sectPr w:rsidR="00406987" w:rsidRPr="00D831A6">
          <w:footerReference w:type="default" r:id="rId9"/>
          <w:type w:val="continuous"/>
          <w:pgSz w:w="12240" w:h="15840"/>
          <w:pgMar w:top="720" w:right="1134" w:bottom="1701" w:left="1701" w:header="720" w:footer="720" w:gutter="0"/>
          <w:cols w:space="720"/>
          <w:docGrid w:linePitch="360"/>
        </w:sectPr>
      </w:pPr>
    </w:p>
    <w:p w14:paraId="5F3F5917" w14:textId="77777777" w:rsidR="00D831A6" w:rsidRPr="00D831A6" w:rsidRDefault="005B1767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r w:rsidRPr="00D831A6">
        <w:rPr>
          <w:rFonts w:ascii="Times New Roman" w:hAnsi="Times New Roman" w:cs="Times New Roman"/>
          <w:b w:val="0"/>
          <w:bCs w:val="0"/>
          <w:sz w:val="26"/>
          <w:szCs w:val="26"/>
          <w:lang w:val="en-US" w:eastAsia="ja-JP"/>
        </w:rPr>
        <w:lastRenderedPageBreak/>
        <w:fldChar w:fldCharType="begin"/>
      </w:r>
      <w:r w:rsidR="00406987" w:rsidRPr="00D831A6">
        <w:rPr>
          <w:rFonts w:ascii="Times New Roman" w:hAnsi="Times New Roman" w:cs="Times New Roman"/>
          <w:b w:val="0"/>
          <w:bCs w:val="0"/>
          <w:sz w:val="26"/>
          <w:szCs w:val="26"/>
          <w:lang w:val="en-US" w:eastAsia="ja-JP"/>
        </w:rPr>
        <w:instrText xml:space="preserve"> TOC \o "1-4" \h \z \u </w:instrText>
      </w:r>
      <w:r w:rsidRPr="00D831A6">
        <w:rPr>
          <w:rFonts w:ascii="Times New Roman" w:hAnsi="Times New Roman" w:cs="Times New Roman"/>
          <w:b w:val="0"/>
          <w:bCs w:val="0"/>
          <w:sz w:val="26"/>
          <w:szCs w:val="26"/>
          <w:lang w:val="en-US" w:eastAsia="ja-JP"/>
        </w:rPr>
        <w:fldChar w:fldCharType="separate"/>
      </w:r>
      <w:hyperlink w:anchor="_Toc440915125" w:history="1"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</w:rPr>
          <w:t xml:space="preserve">1. </w:t>
        </w:r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About this document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_Toc440915125 \h </w:instrTex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C49BA00" w14:textId="77777777" w:rsidR="00D831A6" w:rsidRPr="00D831A6" w:rsidRDefault="00696166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hyperlink w:anchor="_Toc440915126" w:history="1"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</w:rPr>
          <w:t xml:space="preserve">2. </w:t>
        </w:r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Dependencies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_Toc440915126 \h </w:instrTex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3714207" w14:textId="77777777" w:rsidR="00D831A6" w:rsidRPr="00D831A6" w:rsidRDefault="00696166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0915127" w:history="1"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</w:rPr>
          <w:t>2.</w:t>
        </w:r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1.</w:t>
        </w:r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CMake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_Toc440915127 \h </w:instrTex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AFEF0F1" w14:textId="77777777" w:rsidR="00D831A6" w:rsidRPr="00D831A6" w:rsidRDefault="00696166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0915128" w:history="1"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</w:rPr>
          <w:t>2.</w:t>
        </w:r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2</w:t>
        </w:r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</w:rPr>
          <w:t xml:space="preserve">. </w:t>
        </w:r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MPI (Message Passing Interface) Implementation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_Toc440915128 \h </w:instrTex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16E24B1" w14:textId="77777777" w:rsidR="00D831A6" w:rsidRPr="00D831A6" w:rsidRDefault="00696166">
      <w:pPr>
        <w:pStyle w:val="30"/>
        <w:tabs>
          <w:tab w:val="right" w:leader="dot" w:pos="9395"/>
        </w:tabs>
        <w:rPr>
          <w:rFonts w:ascii="Times New Roman" w:hAnsi="Times New Roman" w:cs="Times New Roman"/>
          <w:i w:val="0"/>
          <w:iCs w:val="0"/>
          <w:noProof/>
          <w:sz w:val="26"/>
          <w:szCs w:val="26"/>
          <w:lang w:val="en-US" w:eastAsia="ja-JP"/>
        </w:rPr>
      </w:pPr>
      <w:hyperlink w:anchor="_Toc440915129" w:history="1"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2.2.1. Open MPI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_Toc440915129 \h </w:instrTex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9827DA8" w14:textId="77777777" w:rsidR="00D831A6" w:rsidRPr="00D831A6" w:rsidRDefault="00696166">
      <w:pPr>
        <w:pStyle w:val="30"/>
        <w:tabs>
          <w:tab w:val="right" w:leader="dot" w:pos="9395"/>
        </w:tabs>
        <w:rPr>
          <w:rFonts w:ascii="Times New Roman" w:hAnsi="Times New Roman" w:cs="Times New Roman"/>
          <w:i w:val="0"/>
          <w:iCs w:val="0"/>
          <w:noProof/>
          <w:sz w:val="26"/>
          <w:szCs w:val="26"/>
          <w:lang w:val="en-US" w:eastAsia="ja-JP"/>
        </w:rPr>
      </w:pPr>
      <w:hyperlink w:anchor="_Toc440915130" w:history="1"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2.2.2. MVAPICH2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_Toc440915130 \h </w:instrTex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E1B6A52" w14:textId="77777777" w:rsidR="00D831A6" w:rsidRPr="00D831A6" w:rsidRDefault="00696166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0915131" w:history="1"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</w:rPr>
          <w:t>2.</w:t>
        </w:r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3</w:t>
        </w:r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</w:rPr>
          <w:t xml:space="preserve">. </w:t>
        </w:r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CUDA Toolkit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_Toc440915131 \h </w:instrTex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CCAD940" w14:textId="77777777" w:rsidR="00D831A6" w:rsidRPr="00D831A6" w:rsidRDefault="00696166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hyperlink w:anchor="_Toc440915132" w:history="1"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3. Installation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_Toc440915132 \h </w:instrTex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CFD6A0F" w14:textId="77777777" w:rsidR="00D831A6" w:rsidRPr="00D831A6" w:rsidRDefault="00696166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0915133" w:history="1"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3.1. Configure environment and create workspace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_Toc440915133 \h </w:instrTex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0DA7406" w14:textId="77777777" w:rsidR="00D831A6" w:rsidRPr="00D831A6" w:rsidRDefault="00696166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0915134" w:history="1"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3.2. Build the source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_Toc440915134 \h </w:instrTex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7A1FB53" w14:textId="77777777" w:rsidR="00D831A6" w:rsidRPr="00D831A6" w:rsidRDefault="00696166">
      <w:pPr>
        <w:pStyle w:val="30"/>
        <w:tabs>
          <w:tab w:val="right" w:leader="dot" w:pos="9395"/>
        </w:tabs>
        <w:rPr>
          <w:rFonts w:ascii="Times New Roman" w:hAnsi="Times New Roman" w:cs="Times New Roman"/>
          <w:i w:val="0"/>
          <w:iCs w:val="0"/>
          <w:noProof/>
          <w:sz w:val="26"/>
          <w:szCs w:val="26"/>
          <w:lang w:val="en-US" w:eastAsia="ja-JP"/>
        </w:rPr>
      </w:pPr>
      <w:hyperlink w:anchor="_Toc440915135" w:history="1"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3.2.1. Build the library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_Toc440915135 \h </w:instrTex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C335D6A" w14:textId="77777777" w:rsidR="00D831A6" w:rsidRPr="00D831A6" w:rsidRDefault="00696166">
      <w:pPr>
        <w:pStyle w:val="30"/>
        <w:tabs>
          <w:tab w:val="right" w:leader="dot" w:pos="9395"/>
        </w:tabs>
        <w:rPr>
          <w:rFonts w:ascii="Times New Roman" w:hAnsi="Times New Roman" w:cs="Times New Roman"/>
          <w:i w:val="0"/>
          <w:iCs w:val="0"/>
          <w:noProof/>
          <w:sz w:val="26"/>
          <w:szCs w:val="26"/>
          <w:lang w:val="en-US" w:eastAsia="ja-JP"/>
        </w:rPr>
      </w:pPr>
      <w:hyperlink w:anchor="_Toc440915136" w:history="1"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3.2.2. Build samples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_Toc440915136 \h </w:instrTex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993A98A" w14:textId="77777777" w:rsidR="00D831A6" w:rsidRPr="00D831A6" w:rsidRDefault="00696166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0915137" w:history="1">
        <w:r w:rsidR="00D831A6" w:rsidRPr="00D831A6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3.3. Install the library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_Toc440915137 \h </w:instrTex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D831A6" w:rsidRPr="00D831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0DBDAB2" w14:textId="77777777" w:rsidR="003E1693" w:rsidRPr="00D831A6" w:rsidRDefault="005B1767">
      <w:pPr>
        <w:rPr>
          <w:b/>
          <w:bCs/>
          <w:sz w:val="32"/>
          <w:szCs w:val="32"/>
          <w:lang w:val="en-US" w:eastAsia="ja-JP"/>
        </w:rPr>
      </w:pPr>
      <w:r w:rsidRPr="00D831A6">
        <w:rPr>
          <w:b/>
          <w:bCs/>
          <w:lang w:val="en-US" w:eastAsia="ja-JP"/>
        </w:rPr>
        <w:fldChar w:fldCharType="end"/>
      </w:r>
      <w:bookmarkStart w:id="0" w:name="_GoBack"/>
      <w:bookmarkEnd w:id="0"/>
    </w:p>
    <w:p w14:paraId="0D617DB0" w14:textId="77777777" w:rsidR="003E1693" w:rsidRPr="00D831A6" w:rsidRDefault="003E1693">
      <w:pPr>
        <w:pStyle w:val="1"/>
        <w:pageBreakBefore/>
        <w:jc w:val="left"/>
      </w:pPr>
      <w:bookmarkStart w:id="1" w:name="__RefHeading__3_105544350"/>
      <w:bookmarkStart w:id="2" w:name="_Toc440892438"/>
      <w:bookmarkStart w:id="3" w:name="_Toc440892760"/>
      <w:bookmarkStart w:id="4" w:name="_Toc440915125"/>
      <w:bookmarkEnd w:id="1"/>
      <w:r w:rsidRPr="00D831A6">
        <w:lastRenderedPageBreak/>
        <w:t xml:space="preserve">1. </w:t>
      </w:r>
      <w:r w:rsidRPr="00D831A6">
        <w:rPr>
          <w:lang w:val="en-US"/>
        </w:rPr>
        <w:t>About this document</w:t>
      </w:r>
      <w:bookmarkEnd w:id="2"/>
      <w:bookmarkEnd w:id="3"/>
      <w:bookmarkEnd w:id="4"/>
    </w:p>
    <w:p w14:paraId="701F840E" w14:textId="77777777" w:rsidR="003E1693" w:rsidRPr="00D831A6" w:rsidRDefault="003E1693">
      <w:pPr>
        <w:rPr>
          <w:lang w:val="en-US"/>
        </w:rPr>
      </w:pPr>
      <w:r w:rsidRPr="00D831A6">
        <w:tab/>
      </w:r>
      <w:r w:rsidRPr="00D831A6">
        <w:rPr>
          <w:lang w:val="en-US"/>
        </w:rPr>
        <w:t xml:space="preserve">This document describes </w:t>
      </w:r>
      <w:r w:rsidR="00CB3C52" w:rsidRPr="00D831A6">
        <w:rPr>
          <w:lang w:val="en-US"/>
        </w:rPr>
        <w:t xml:space="preserve">necessary steps to install </w:t>
      </w:r>
      <w:r w:rsidRPr="00D831A6">
        <w:rPr>
          <w:lang w:val="en-US"/>
        </w:rPr>
        <w:t xml:space="preserve">the </w:t>
      </w:r>
      <w:proofErr w:type="spellStart"/>
      <w:r w:rsidR="0034095F" w:rsidRPr="00D831A6">
        <w:rPr>
          <w:lang w:val="en-US"/>
        </w:rPr>
        <w:t>gpusort</w:t>
      </w:r>
      <w:proofErr w:type="spellEnd"/>
      <w:r w:rsidRPr="00D831A6">
        <w:rPr>
          <w:lang w:val="en-US"/>
        </w:rPr>
        <w:t xml:space="preserve"> </w:t>
      </w:r>
      <w:r w:rsidR="006427AD" w:rsidRPr="00D831A6">
        <w:rPr>
          <w:lang w:val="en-US"/>
        </w:rPr>
        <w:t>library</w:t>
      </w:r>
      <w:r w:rsidR="00CB3C52" w:rsidRPr="00D831A6">
        <w:rPr>
          <w:lang w:val="en-US"/>
        </w:rPr>
        <w:t xml:space="preserve"> correctly</w:t>
      </w:r>
      <w:r w:rsidRPr="00D831A6">
        <w:t>.</w:t>
      </w:r>
    </w:p>
    <w:p w14:paraId="0419FE7E" w14:textId="77777777" w:rsidR="003E1693" w:rsidRPr="00D831A6" w:rsidRDefault="003E1693">
      <w:pPr>
        <w:pStyle w:val="1"/>
        <w:jc w:val="left"/>
        <w:rPr>
          <w:lang w:val="en-US"/>
        </w:rPr>
      </w:pPr>
      <w:bookmarkStart w:id="5" w:name="__RefHeading__5_105544350"/>
      <w:bookmarkStart w:id="6" w:name="_Toc440892439"/>
      <w:bookmarkStart w:id="7" w:name="_Toc440892761"/>
      <w:bookmarkStart w:id="8" w:name="_Toc440915126"/>
      <w:bookmarkEnd w:id="5"/>
      <w:r w:rsidRPr="00D831A6">
        <w:t xml:space="preserve">2. </w:t>
      </w:r>
      <w:bookmarkEnd w:id="6"/>
      <w:bookmarkEnd w:id="7"/>
      <w:r w:rsidR="008C5FFA" w:rsidRPr="00D831A6">
        <w:rPr>
          <w:lang w:val="en-US"/>
        </w:rPr>
        <w:t>Dependencies</w:t>
      </w:r>
      <w:bookmarkEnd w:id="8"/>
    </w:p>
    <w:p w14:paraId="7444EB22" w14:textId="77777777" w:rsidR="0014417D" w:rsidRPr="00D831A6" w:rsidRDefault="0014417D" w:rsidP="0014417D">
      <w:pPr>
        <w:rPr>
          <w:lang w:val="en-US"/>
        </w:rPr>
      </w:pPr>
      <w:r w:rsidRPr="00D831A6">
        <w:rPr>
          <w:lang w:val="en-US"/>
        </w:rPr>
        <w:tab/>
        <w:t xml:space="preserve">This section list all tools and </w:t>
      </w:r>
      <w:proofErr w:type="gramStart"/>
      <w:r w:rsidRPr="00D831A6">
        <w:rPr>
          <w:lang w:val="en-US"/>
        </w:rPr>
        <w:t>libraries which</w:t>
      </w:r>
      <w:proofErr w:type="gramEnd"/>
      <w:r w:rsidRPr="00D831A6">
        <w:rPr>
          <w:lang w:val="en-US"/>
        </w:rPr>
        <w:t xml:space="preserve"> are required to compile and install the </w:t>
      </w:r>
      <w:proofErr w:type="spellStart"/>
      <w:r w:rsidRPr="00D831A6">
        <w:rPr>
          <w:lang w:val="en-US"/>
        </w:rPr>
        <w:t>gpusort</w:t>
      </w:r>
      <w:proofErr w:type="spellEnd"/>
      <w:r w:rsidRPr="00D831A6">
        <w:rPr>
          <w:lang w:val="en-US"/>
        </w:rPr>
        <w:t xml:space="preserve"> library from source successfully.</w:t>
      </w:r>
    </w:p>
    <w:p w14:paraId="12FD5C82" w14:textId="77777777" w:rsidR="003E1693" w:rsidRPr="00D831A6" w:rsidRDefault="00056725">
      <w:pPr>
        <w:pStyle w:val="2"/>
        <w:rPr>
          <w:lang w:val="en-US"/>
        </w:rPr>
      </w:pPr>
      <w:bookmarkStart w:id="9" w:name="_Toc440892440"/>
      <w:bookmarkStart w:id="10" w:name="_Toc440892762"/>
      <w:bookmarkStart w:id="11" w:name="_Toc440915127"/>
      <w:r w:rsidRPr="00D831A6">
        <w:t>2.</w:t>
      </w:r>
      <w:r w:rsidR="000C6F63" w:rsidRPr="00D831A6">
        <w:rPr>
          <w:lang w:val="en-US"/>
        </w:rPr>
        <w:t>1</w:t>
      </w:r>
      <w:r w:rsidR="000D3DA5" w:rsidRPr="00D831A6">
        <w:rPr>
          <w:lang w:val="en-US"/>
        </w:rPr>
        <w:t>.</w:t>
      </w:r>
      <w:r w:rsidR="003E1693" w:rsidRPr="00D831A6">
        <w:t xml:space="preserve"> </w:t>
      </w:r>
      <w:bookmarkEnd w:id="9"/>
      <w:bookmarkEnd w:id="10"/>
      <w:proofErr w:type="spellStart"/>
      <w:r w:rsidR="0014417D" w:rsidRPr="00D831A6">
        <w:rPr>
          <w:lang w:val="en-US"/>
        </w:rPr>
        <w:t>CMake</w:t>
      </w:r>
      <w:bookmarkEnd w:id="11"/>
      <w:proofErr w:type="spellEnd"/>
    </w:p>
    <w:p w14:paraId="1CD2A319" w14:textId="77777777" w:rsidR="00132298" w:rsidRPr="00D831A6" w:rsidRDefault="00132298" w:rsidP="00132298">
      <w:pPr>
        <w:rPr>
          <w:lang w:val="en-US"/>
        </w:rPr>
      </w:pPr>
      <w:r w:rsidRPr="00D831A6">
        <w:rPr>
          <w:lang w:val="en-US"/>
        </w:rPr>
        <w:tab/>
        <w:t xml:space="preserve">We use </w:t>
      </w:r>
      <w:proofErr w:type="spellStart"/>
      <w:r w:rsidRPr="00D831A6">
        <w:rPr>
          <w:lang w:val="en-US"/>
        </w:rPr>
        <w:t>CMake</w:t>
      </w:r>
      <w:proofErr w:type="spellEnd"/>
      <w:r w:rsidRPr="00D831A6">
        <w:rPr>
          <w:lang w:val="en-US"/>
        </w:rPr>
        <w:t xml:space="preserve"> to </w:t>
      </w:r>
      <w:r w:rsidRPr="00D831A6">
        <w:t xml:space="preserve">control the </w:t>
      </w:r>
      <w:r w:rsidR="006B1373" w:rsidRPr="00D831A6">
        <w:rPr>
          <w:lang w:val="en-US"/>
        </w:rPr>
        <w:t>library</w:t>
      </w:r>
      <w:r w:rsidRPr="00D831A6">
        <w:t xml:space="preserve"> compilation process using simple platform and compiler independent configuration files. CMake generates native makefiles and workspaces that can be used in the compiler environment</w:t>
      </w:r>
      <w:r w:rsidR="006B1373" w:rsidRPr="00D831A6">
        <w:rPr>
          <w:lang w:val="en-US"/>
        </w:rPr>
        <w:t>.</w:t>
      </w:r>
    </w:p>
    <w:p w14:paraId="57C7AE94" w14:textId="77777777" w:rsidR="003E1693" w:rsidRPr="00D831A6" w:rsidRDefault="003E1693">
      <w:pPr>
        <w:rPr>
          <w:lang w:val="en-US"/>
        </w:rPr>
      </w:pPr>
      <w:r w:rsidRPr="00D831A6">
        <w:rPr>
          <w:lang w:val="en-US"/>
        </w:rPr>
        <w:tab/>
      </w:r>
      <w:r w:rsidR="008C5FFA" w:rsidRPr="00D831A6">
        <w:rPr>
          <w:rStyle w:val="FunctionTagHeaderChar"/>
          <w:u w:val="none"/>
        </w:rPr>
        <w:t>Required version</w:t>
      </w:r>
      <w:r w:rsidR="008C5FFA" w:rsidRPr="00D831A6">
        <w:rPr>
          <w:lang w:val="en-US"/>
        </w:rPr>
        <w:t xml:space="preserve">: </w:t>
      </w:r>
      <w:r w:rsidR="008C5FFA" w:rsidRPr="00D831A6">
        <w:rPr>
          <w:b/>
          <w:lang w:val="en-US"/>
        </w:rPr>
        <w:t>2.8 or higher</w:t>
      </w:r>
      <w:r w:rsidR="002F51D5" w:rsidRPr="00D831A6">
        <w:rPr>
          <w:lang w:val="en-US"/>
        </w:rPr>
        <w:t>.</w:t>
      </w:r>
    </w:p>
    <w:p w14:paraId="22813BF5" w14:textId="77777777" w:rsidR="00947544" w:rsidRPr="00D831A6" w:rsidRDefault="00947544">
      <w:r w:rsidRPr="00D831A6">
        <w:rPr>
          <w:lang w:val="en-US"/>
        </w:rPr>
        <w:tab/>
      </w:r>
      <w:r w:rsidRPr="00D831A6">
        <w:rPr>
          <w:rStyle w:val="FunctionTagHeaderChar"/>
          <w:u w:val="none"/>
        </w:rPr>
        <w:t>Homepage</w:t>
      </w:r>
      <w:r w:rsidRPr="00D831A6">
        <w:rPr>
          <w:lang w:val="en-US"/>
        </w:rPr>
        <w:t xml:space="preserve">: </w:t>
      </w:r>
      <w:hyperlink r:id="rId10" w:history="1">
        <w:r w:rsidRPr="00D831A6">
          <w:rPr>
            <w:rStyle w:val="a4"/>
            <w:i/>
            <w:lang w:val="en-US"/>
          </w:rPr>
          <w:t>https://cmake.org/</w:t>
        </w:r>
      </w:hyperlink>
    </w:p>
    <w:p w14:paraId="52E5F7D3" w14:textId="77777777" w:rsidR="003E1693" w:rsidRPr="00D831A6" w:rsidRDefault="00056725">
      <w:pPr>
        <w:pStyle w:val="2"/>
        <w:rPr>
          <w:lang w:val="en-US"/>
        </w:rPr>
      </w:pPr>
      <w:bookmarkStart w:id="12" w:name="_Toc440892441"/>
      <w:bookmarkStart w:id="13" w:name="_Toc440892763"/>
      <w:bookmarkStart w:id="14" w:name="_Toc440915128"/>
      <w:r w:rsidRPr="00D831A6">
        <w:t>2.</w:t>
      </w:r>
      <w:r w:rsidR="000C6F63" w:rsidRPr="00D831A6">
        <w:rPr>
          <w:lang w:val="en-US"/>
        </w:rPr>
        <w:t>2</w:t>
      </w:r>
      <w:r w:rsidR="003E1693" w:rsidRPr="00D831A6">
        <w:t xml:space="preserve">. </w:t>
      </w:r>
      <w:bookmarkEnd w:id="12"/>
      <w:bookmarkEnd w:id="13"/>
      <w:r w:rsidR="008C5FFA" w:rsidRPr="00D831A6">
        <w:rPr>
          <w:lang w:val="en-US"/>
        </w:rPr>
        <w:t>MPI</w:t>
      </w:r>
      <w:r w:rsidR="00947544" w:rsidRPr="00D831A6">
        <w:rPr>
          <w:lang w:val="en-US"/>
        </w:rPr>
        <w:t xml:space="preserve"> (Message Passing Interface)</w:t>
      </w:r>
      <w:r w:rsidR="008C5FFA" w:rsidRPr="00D831A6">
        <w:rPr>
          <w:lang w:val="en-US"/>
        </w:rPr>
        <w:t xml:space="preserve"> Implementation</w:t>
      </w:r>
      <w:bookmarkEnd w:id="14"/>
    </w:p>
    <w:p w14:paraId="5B6140FA" w14:textId="77777777" w:rsidR="002F51D5" w:rsidRPr="00D831A6" w:rsidRDefault="002F51D5" w:rsidP="002F51D5">
      <w:pPr>
        <w:rPr>
          <w:lang w:val="en-US"/>
        </w:rPr>
      </w:pPr>
      <w:r w:rsidRPr="00D831A6">
        <w:rPr>
          <w:lang w:val="en-US"/>
        </w:rPr>
        <w:tab/>
      </w:r>
      <w:r w:rsidR="0082663C" w:rsidRPr="00D831A6">
        <w:rPr>
          <w:lang w:val="en-US"/>
        </w:rPr>
        <w:t xml:space="preserve">The </w:t>
      </w:r>
      <w:proofErr w:type="spellStart"/>
      <w:r w:rsidR="0082663C" w:rsidRPr="00D831A6">
        <w:rPr>
          <w:lang w:val="en-US"/>
        </w:rPr>
        <w:t>gpusort</w:t>
      </w:r>
      <w:proofErr w:type="spellEnd"/>
      <w:r w:rsidR="0082663C" w:rsidRPr="00D831A6">
        <w:rPr>
          <w:lang w:val="en-US"/>
        </w:rPr>
        <w:t xml:space="preserve"> library needs a MPI implementation library to be built and run jobs among multiple processes (nodes)</w:t>
      </w:r>
      <w:r w:rsidRPr="00D831A6">
        <w:rPr>
          <w:lang w:val="en-US"/>
        </w:rPr>
        <w:t>.</w:t>
      </w:r>
      <w:r w:rsidR="0082663C" w:rsidRPr="00D831A6">
        <w:rPr>
          <w:lang w:val="en-US"/>
        </w:rPr>
        <w:t xml:space="preserve"> One can install one of the following libraries due to the </w:t>
      </w:r>
      <w:proofErr w:type="spellStart"/>
      <w:r w:rsidR="0082663C" w:rsidRPr="00D831A6">
        <w:rPr>
          <w:lang w:val="en-US"/>
        </w:rPr>
        <w:t>gpusort</w:t>
      </w:r>
      <w:proofErr w:type="spellEnd"/>
      <w:r w:rsidR="0082663C" w:rsidRPr="00D831A6">
        <w:rPr>
          <w:lang w:val="en-US"/>
        </w:rPr>
        <w:t xml:space="preserve"> is tested well with them:</w:t>
      </w:r>
    </w:p>
    <w:p w14:paraId="3D06A32B" w14:textId="77777777" w:rsidR="0082663C" w:rsidRPr="00D831A6" w:rsidRDefault="0082663C" w:rsidP="0082663C">
      <w:pPr>
        <w:pStyle w:val="3"/>
        <w:rPr>
          <w:lang w:val="en-US"/>
        </w:rPr>
      </w:pPr>
      <w:bookmarkStart w:id="15" w:name="_Toc440915129"/>
      <w:r w:rsidRPr="00D831A6">
        <w:rPr>
          <w:lang w:val="en-US"/>
        </w:rPr>
        <w:t>2.2.1. Open MPI</w:t>
      </w:r>
      <w:bookmarkEnd w:id="15"/>
    </w:p>
    <w:p w14:paraId="42AE751F" w14:textId="77777777" w:rsidR="0082663C" w:rsidRPr="00D831A6" w:rsidRDefault="0082663C" w:rsidP="0082663C">
      <w:pPr>
        <w:rPr>
          <w:lang w:val="en-US"/>
        </w:rPr>
      </w:pPr>
      <w:r w:rsidRPr="00D831A6">
        <w:rPr>
          <w:lang w:val="en-US"/>
        </w:rPr>
        <w:tab/>
      </w:r>
      <w:r w:rsidRPr="00D831A6">
        <w:rPr>
          <w:rStyle w:val="FunctionTagHeaderChar"/>
          <w:u w:val="none"/>
        </w:rPr>
        <w:t>Required version</w:t>
      </w:r>
      <w:r w:rsidRPr="00D831A6">
        <w:rPr>
          <w:lang w:val="en-US"/>
        </w:rPr>
        <w:t xml:space="preserve">: </w:t>
      </w:r>
      <w:r w:rsidR="001514B2" w:rsidRPr="00D831A6">
        <w:rPr>
          <w:b/>
          <w:lang w:val="en-US"/>
        </w:rPr>
        <w:t>1</w:t>
      </w:r>
      <w:r w:rsidRPr="00D831A6">
        <w:rPr>
          <w:b/>
          <w:lang w:val="en-US"/>
        </w:rPr>
        <w:t>.8</w:t>
      </w:r>
      <w:r w:rsidR="001514B2" w:rsidRPr="00D831A6">
        <w:rPr>
          <w:b/>
          <w:lang w:val="en-US"/>
        </w:rPr>
        <w:t>.5</w:t>
      </w:r>
      <w:r w:rsidRPr="00D831A6">
        <w:rPr>
          <w:b/>
          <w:lang w:val="en-US"/>
        </w:rPr>
        <w:t xml:space="preserve"> or higher</w:t>
      </w:r>
      <w:r w:rsidRPr="00D831A6">
        <w:rPr>
          <w:lang w:val="en-US"/>
        </w:rPr>
        <w:t>.</w:t>
      </w:r>
    </w:p>
    <w:p w14:paraId="39D0118F" w14:textId="77777777" w:rsidR="0082663C" w:rsidRPr="00D831A6" w:rsidRDefault="0082663C" w:rsidP="0082663C">
      <w:pPr>
        <w:rPr>
          <w:lang w:val="en-US"/>
        </w:rPr>
      </w:pPr>
      <w:r w:rsidRPr="00D831A6">
        <w:rPr>
          <w:lang w:val="en-US"/>
        </w:rPr>
        <w:tab/>
      </w:r>
      <w:r w:rsidRPr="00D831A6">
        <w:rPr>
          <w:rStyle w:val="FunctionTagHeaderChar"/>
          <w:u w:val="none"/>
        </w:rPr>
        <w:t>Homepage</w:t>
      </w:r>
      <w:r w:rsidRPr="00D831A6">
        <w:rPr>
          <w:lang w:val="en-US"/>
        </w:rPr>
        <w:t xml:space="preserve">: </w:t>
      </w:r>
      <w:hyperlink r:id="rId11" w:history="1">
        <w:r w:rsidR="001514B2" w:rsidRPr="00D831A6">
          <w:rPr>
            <w:rStyle w:val="a4"/>
            <w:i/>
            <w:lang w:val="en-US"/>
          </w:rPr>
          <w:t>http://www.open-mpi.org/</w:t>
        </w:r>
      </w:hyperlink>
    </w:p>
    <w:p w14:paraId="7E3E78FB" w14:textId="77777777" w:rsidR="0082663C" w:rsidRPr="00D831A6" w:rsidRDefault="0082663C" w:rsidP="0082663C">
      <w:pPr>
        <w:pStyle w:val="3"/>
        <w:rPr>
          <w:lang w:val="en-US"/>
        </w:rPr>
      </w:pPr>
      <w:bookmarkStart w:id="16" w:name="_Toc440915130"/>
      <w:r w:rsidRPr="00D831A6">
        <w:rPr>
          <w:lang w:val="en-US"/>
        </w:rPr>
        <w:t>2.2.2. MVAPICH2</w:t>
      </w:r>
      <w:bookmarkEnd w:id="16"/>
    </w:p>
    <w:p w14:paraId="3DB433D0" w14:textId="77777777" w:rsidR="001514B2" w:rsidRPr="00D831A6" w:rsidRDefault="001514B2" w:rsidP="001514B2">
      <w:pPr>
        <w:rPr>
          <w:lang w:val="en-US"/>
        </w:rPr>
      </w:pPr>
      <w:r w:rsidRPr="00D831A6">
        <w:rPr>
          <w:rStyle w:val="FunctionTagHeaderChar"/>
          <w:u w:val="none"/>
          <w:lang w:val="en-US"/>
        </w:rPr>
        <w:tab/>
      </w:r>
      <w:r w:rsidRPr="00D831A6">
        <w:rPr>
          <w:rStyle w:val="FunctionTagHeaderChar"/>
          <w:u w:val="none"/>
        </w:rPr>
        <w:t>Required version</w:t>
      </w:r>
      <w:r w:rsidRPr="00D831A6">
        <w:rPr>
          <w:lang w:val="en-US"/>
        </w:rPr>
        <w:t xml:space="preserve">: </w:t>
      </w:r>
      <w:r w:rsidRPr="00D831A6">
        <w:rPr>
          <w:b/>
          <w:lang w:val="en-US"/>
        </w:rPr>
        <w:t>2.2a or higher</w:t>
      </w:r>
      <w:r w:rsidRPr="00D831A6">
        <w:rPr>
          <w:lang w:val="en-US"/>
        </w:rPr>
        <w:t>.</w:t>
      </w:r>
    </w:p>
    <w:p w14:paraId="45348B81" w14:textId="77777777" w:rsidR="001514B2" w:rsidRPr="00D831A6" w:rsidRDefault="001514B2" w:rsidP="001514B2">
      <w:pPr>
        <w:rPr>
          <w:lang w:val="en-US"/>
        </w:rPr>
      </w:pPr>
      <w:r w:rsidRPr="00D831A6">
        <w:rPr>
          <w:lang w:val="en-US"/>
        </w:rPr>
        <w:tab/>
      </w:r>
      <w:r w:rsidRPr="00D831A6">
        <w:rPr>
          <w:rStyle w:val="FunctionTagHeaderChar"/>
          <w:u w:val="none"/>
        </w:rPr>
        <w:t>Homepage</w:t>
      </w:r>
      <w:r w:rsidRPr="00D831A6">
        <w:rPr>
          <w:lang w:val="en-US"/>
        </w:rPr>
        <w:t xml:space="preserve">: </w:t>
      </w:r>
      <w:hyperlink r:id="rId12" w:history="1">
        <w:r w:rsidRPr="00D831A6">
          <w:rPr>
            <w:rStyle w:val="a4"/>
            <w:i/>
            <w:lang w:val="en-US"/>
          </w:rPr>
          <w:t>http://mvapich.cse.ohio-state.edu/</w:t>
        </w:r>
      </w:hyperlink>
    </w:p>
    <w:p w14:paraId="0BD89EA5" w14:textId="77777777" w:rsidR="008C5FFA" w:rsidRPr="00D831A6" w:rsidRDefault="008C5FFA" w:rsidP="008C5FFA">
      <w:pPr>
        <w:pStyle w:val="2"/>
        <w:rPr>
          <w:lang w:val="en-US"/>
        </w:rPr>
      </w:pPr>
      <w:bookmarkStart w:id="17" w:name="_Toc440915131"/>
      <w:r w:rsidRPr="00D831A6">
        <w:t>2.</w:t>
      </w:r>
      <w:r w:rsidRPr="00D831A6">
        <w:rPr>
          <w:lang w:val="en-US"/>
        </w:rPr>
        <w:t>3</w:t>
      </w:r>
      <w:r w:rsidRPr="00D831A6">
        <w:t xml:space="preserve">. </w:t>
      </w:r>
      <w:r w:rsidRPr="00D831A6">
        <w:rPr>
          <w:lang w:val="en-US"/>
        </w:rPr>
        <w:t>CUDA Toolkit</w:t>
      </w:r>
      <w:bookmarkEnd w:id="17"/>
    </w:p>
    <w:p w14:paraId="104ADE0F" w14:textId="77777777" w:rsidR="00132298" w:rsidRPr="00D831A6" w:rsidRDefault="00132298" w:rsidP="00132298">
      <w:pPr>
        <w:rPr>
          <w:lang w:val="en-US"/>
        </w:rPr>
      </w:pPr>
      <w:r w:rsidRPr="00D831A6">
        <w:rPr>
          <w:lang w:val="en-US"/>
        </w:rPr>
        <w:tab/>
        <w:t xml:space="preserve">The </w:t>
      </w:r>
      <w:proofErr w:type="spellStart"/>
      <w:r w:rsidRPr="00D831A6">
        <w:rPr>
          <w:lang w:val="en-US"/>
        </w:rPr>
        <w:t>gpusort</w:t>
      </w:r>
      <w:proofErr w:type="spellEnd"/>
      <w:r w:rsidRPr="00D831A6">
        <w:rPr>
          <w:lang w:val="en-US"/>
        </w:rPr>
        <w:t xml:space="preserve"> library includes some snippets of CUDA code to be able to use Thrust library to sort data using GPU devices. Therefore a CUDA Toolkit is required.</w:t>
      </w:r>
    </w:p>
    <w:p w14:paraId="2335AF2E" w14:textId="77777777" w:rsidR="001514B2" w:rsidRPr="00D831A6" w:rsidRDefault="001514B2" w:rsidP="001514B2">
      <w:pPr>
        <w:rPr>
          <w:lang w:val="en-US"/>
        </w:rPr>
      </w:pPr>
      <w:r w:rsidRPr="00D831A6">
        <w:rPr>
          <w:rStyle w:val="FunctionTagHeaderChar"/>
          <w:u w:val="none"/>
          <w:lang w:val="en-US"/>
        </w:rPr>
        <w:lastRenderedPageBreak/>
        <w:tab/>
      </w:r>
      <w:r w:rsidRPr="00D831A6">
        <w:rPr>
          <w:rStyle w:val="FunctionTagHeaderChar"/>
          <w:u w:val="none"/>
        </w:rPr>
        <w:t>Required version</w:t>
      </w:r>
      <w:r w:rsidRPr="00D831A6">
        <w:rPr>
          <w:lang w:val="en-US"/>
        </w:rPr>
        <w:t xml:space="preserve">: </w:t>
      </w:r>
      <w:r w:rsidRPr="00D831A6">
        <w:rPr>
          <w:b/>
          <w:lang w:val="en-US"/>
        </w:rPr>
        <w:t>6.5 or higher</w:t>
      </w:r>
      <w:r w:rsidRPr="00D831A6">
        <w:rPr>
          <w:lang w:val="en-US"/>
        </w:rPr>
        <w:t>.</w:t>
      </w:r>
    </w:p>
    <w:p w14:paraId="5D8E475C" w14:textId="77777777" w:rsidR="001514B2" w:rsidRPr="00D831A6" w:rsidRDefault="001514B2" w:rsidP="001514B2">
      <w:pPr>
        <w:rPr>
          <w:lang w:val="en-US"/>
        </w:rPr>
      </w:pPr>
      <w:r w:rsidRPr="00D831A6">
        <w:rPr>
          <w:lang w:val="en-US"/>
        </w:rPr>
        <w:tab/>
      </w:r>
      <w:r w:rsidRPr="00D831A6">
        <w:rPr>
          <w:rStyle w:val="FunctionTagHeaderChar"/>
          <w:u w:val="none"/>
        </w:rPr>
        <w:t>Homepage</w:t>
      </w:r>
      <w:r w:rsidRPr="00D831A6">
        <w:rPr>
          <w:lang w:val="en-US"/>
        </w:rPr>
        <w:t xml:space="preserve">: </w:t>
      </w:r>
      <w:hyperlink r:id="rId13" w:history="1">
        <w:r w:rsidRPr="00D831A6">
          <w:rPr>
            <w:rStyle w:val="a4"/>
            <w:i/>
            <w:lang w:val="en-US"/>
          </w:rPr>
          <w:t>https://developer.nvidia.com/cuda-toolkit-archive</w:t>
        </w:r>
      </w:hyperlink>
    </w:p>
    <w:p w14:paraId="3654717C" w14:textId="77777777" w:rsidR="003E1693" w:rsidRPr="00D831A6" w:rsidRDefault="003E1693">
      <w:pPr>
        <w:pStyle w:val="1"/>
        <w:jc w:val="left"/>
        <w:rPr>
          <w:lang w:val="en-US"/>
        </w:rPr>
      </w:pPr>
      <w:bookmarkStart w:id="18" w:name="__RefHeading__7_105544350"/>
      <w:bookmarkStart w:id="19" w:name="_Toc440892442"/>
      <w:bookmarkStart w:id="20" w:name="_Toc440892764"/>
      <w:bookmarkStart w:id="21" w:name="_Toc440915132"/>
      <w:bookmarkEnd w:id="18"/>
      <w:r w:rsidRPr="00D831A6">
        <w:rPr>
          <w:lang w:val="en-US"/>
        </w:rPr>
        <w:t xml:space="preserve">3. </w:t>
      </w:r>
      <w:bookmarkEnd w:id="19"/>
      <w:bookmarkEnd w:id="20"/>
      <w:r w:rsidR="0014417D" w:rsidRPr="00D831A6">
        <w:rPr>
          <w:lang w:val="en-US"/>
        </w:rPr>
        <w:t>Installation</w:t>
      </w:r>
      <w:bookmarkEnd w:id="21"/>
    </w:p>
    <w:p w14:paraId="60926C73" w14:textId="77777777" w:rsidR="000B60BA" w:rsidRPr="00D831A6" w:rsidRDefault="000B60BA" w:rsidP="00111B62">
      <w:pPr>
        <w:pStyle w:val="2"/>
        <w:rPr>
          <w:lang w:val="en-US"/>
        </w:rPr>
      </w:pPr>
      <w:bookmarkStart w:id="22" w:name="_Toc440915133"/>
      <w:r w:rsidRPr="00D831A6">
        <w:rPr>
          <w:lang w:val="en-US"/>
        </w:rPr>
        <w:t>3.1. Configure environment and create workspace</w:t>
      </w:r>
      <w:bookmarkEnd w:id="22"/>
    </w:p>
    <w:p w14:paraId="6C575FC7" w14:textId="77777777" w:rsidR="006C642B" w:rsidRPr="00D831A6" w:rsidRDefault="006C642B" w:rsidP="006C642B">
      <w:pPr>
        <w:pStyle w:val="ae"/>
        <w:numPr>
          <w:ilvl w:val="0"/>
          <w:numId w:val="14"/>
        </w:numPr>
        <w:rPr>
          <w:lang w:val="en-US"/>
        </w:rPr>
      </w:pPr>
      <w:r w:rsidRPr="00D831A6">
        <w:rPr>
          <w:lang w:val="en-US"/>
        </w:rPr>
        <w:t>Create workspace home directory:</w:t>
      </w:r>
    </w:p>
    <w:bookmarkStart w:id="23" w:name="_MON_1514651924"/>
    <w:bookmarkEnd w:id="23"/>
    <w:p w14:paraId="6F0233A0" w14:textId="77777777" w:rsidR="000E22FD" w:rsidRPr="00D831A6" w:rsidRDefault="00A15BCA" w:rsidP="000E22FD">
      <w:pPr>
        <w:ind w:left="570"/>
        <w:rPr>
          <w:lang w:val="en-US"/>
        </w:rPr>
      </w:pPr>
      <w:r w:rsidRPr="00D831A6">
        <w:rPr>
          <w:lang w:val="en-US"/>
        </w:rPr>
        <w:object w:dxaOrig="9360" w:dyaOrig="1035" w14:anchorId="6019C5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pt" o:ole="" o:bordertopcolor="#ffbf00" o:borderleftcolor="#ffbf00" o:borderbottomcolor="#ffbf00" o:borderrightcolor="#ffbf00" filled="t" fillcolor="#daeef3 [664]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09062206" r:id="rId15"/>
        </w:object>
      </w:r>
    </w:p>
    <w:p w14:paraId="42837557" w14:textId="77777777" w:rsidR="006C642B" w:rsidRPr="00D831A6" w:rsidRDefault="006C642B" w:rsidP="006C642B">
      <w:pPr>
        <w:pStyle w:val="ae"/>
        <w:numPr>
          <w:ilvl w:val="0"/>
          <w:numId w:val="14"/>
        </w:numPr>
        <w:rPr>
          <w:lang w:val="en-US"/>
        </w:rPr>
      </w:pPr>
      <w:r w:rsidRPr="00D831A6">
        <w:rPr>
          <w:lang w:val="en-US"/>
        </w:rPr>
        <w:t>C</w:t>
      </w:r>
      <w:r w:rsidR="000E22FD" w:rsidRPr="00D831A6">
        <w:rPr>
          <w:lang w:val="en-US"/>
        </w:rPr>
        <w:t>onfigure environment</w:t>
      </w:r>
      <w:r w:rsidR="00E70491" w:rsidRPr="00D831A6">
        <w:rPr>
          <w:lang w:val="en-US"/>
        </w:rPr>
        <w:t xml:space="preserve"> variables</w:t>
      </w:r>
      <w:r w:rsidR="00597CFB" w:rsidRPr="00D831A6">
        <w:rPr>
          <w:lang w:val="en-US"/>
        </w:rPr>
        <w:t xml:space="preserve"> and generate </w:t>
      </w:r>
      <w:proofErr w:type="spellStart"/>
      <w:r w:rsidR="00597CFB" w:rsidRPr="00D831A6">
        <w:rPr>
          <w:lang w:val="en-US"/>
        </w:rPr>
        <w:t>makefiles</w:t>
      </w:r>
      <w:proofErr w:type="spellEnd"/>
      <w:r w:rsidR="00597CFB" w:rsidRPr="00D831A6">
        <w:rPr>
          <w:lang w:val="en-US"/>
        </w:rPr>
        <w:t>:</w:t>
      </w:r>
    </w:p>
    <w:bookmarkStart w:id="24" w:name="_MON_1514652508"/>
    <w:bookmarkEnd w:id="24"/>
    <w:p w14:paraId="483959F4" w14:textId="77777777" w:rsidR="00597CFB" w:rsidRPr="00D831A6" w:rsidRDefault="00124640" w:rsidP="00597CFB">
      <w:pPr>
        <w:ind w:left="570"/>
        <w:rPr>
          <w:lang w:val="en-US"/>
        </w:rPr>
      </w:pPr>
      <w:r w:rsidRPr="00D831A6">
        <w:rPr>
          <w:lang w:val="en-US"/>
        </w:rPr>
        <w:object w:dxaOrig="9360" w:dyaOrig="3622" w14:anchorId="57CC1029">
          <v:shape id="_x0000_i1026" type="#_x0000_t75" style="width:468pt;height:184pt" o:ole="" o:bordertopcolor="yellow" o:borderleftcolor="yellow" o:borderbottomcolor="yellow" o:borderrightcolor="yellow" filled="t" fillcolor="#daeef3 [664]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09062207" r:id="rId17"/>
        </w:object>
      </w:r>
    </w:p>
    <w:p w14:paraId="5B3CCD31" w14:textId="77777777" w:rsidR="004A7B6A" w:rsidRPr="00DD06D1" w:rsidRDefault="00A0576A" w:rsidP="004A7B6A">
      <w:pPr>
        <w:rPr>
          <w:u w:val="single"/>
          <w:lang w:val="en-US"/>
        </w:rPr>
      </w:pPr>
      <w:r w:rsidRPr="00D831A6">
        <w:rPr>
          <w:lang w:val="en-US"/>
        </w:rPr>
        <w:tab/>
      </w:r>
      <w:proofErr w:type="gramStart"/>
      <w:r w:rsidRPr="00DD06D1">
        <w:rPr>
          <w:u w:val="single"/>
          <w:lang w:val="en-US"/>
        </w:rPr>
        <w:t>with</w:t>
      </w:r>
      <w:proofErr w:type="gramEnd"/>
      <w:r w:rsidRPr="00DD06D1">
        <w:rPr>
          <w:u w:val="single"/>
          <w:lang w:val="en-US"/>
        </w:rPr>
        <w:t>:</w:t>
      </w:r>
    </w:p>
    <w:p w14:paraId="4698ABB0" w14:textId="77777777" w:rsidR="00A0576A" w:rsidRPr="00D831A6" w:rsidRDefault="00A0576A" w:rsidP="004A7B6A">
      <w:pPr>
        <w:rPr>
          <w:lang w:val="en-US"/>
        </w:rPr>
      </w:pPr>
      <w:r w:rsidRPr="00D831A6">
        <w:rPr>
          <w:lang w:val="en-US"/>
        </w:rPr>
        <w:tab/>
      </w:r>
      <w:r w:rsidRPr="00D831A6">
        <w:rPr>
          <w:lang w:val="en-US"/>
        </w:rPr>
        <w:tab/>
        <w:t xml:space="preserve">+ </w:t>
      </w:r>
      <w:r w:rsidRPr="00D831A6">
        <w:rPr>
          <w:color w:val="0000FF"/>
          <w:lang w:val="en-US"/>
        </w:rPr>
        <w:t>MPI_ROOT_DIR</w:t>
      </w:r>
      <w:r w:rsidRPr="00D831A6">
        <w:rPr>
          <w:lang w:val="en-US"/>
        </w:rPr>
        <w:t xml:space="preserve">: </w:t>
      </w:r>
      <w:r w:rsidR="006925B8" w:rsidRPr="00D831A6">
        <w:rPr>
          <w:lang w:val="en-US"/>
        </w:rPr>
        <w:t xml:space="preserve">an absolute </w:t>
      </w:r>
      <w:r w:rsidRPr="00D831A6">
        <w:rPr>
          <w:lang w:val="en-US"/>
        </w:rPr>
        <w:t>path to</w:t>
      </w:r>
      <w:r w:rsidR="006925B8" w:rsidRPr="00D831A6">
        <w:rPr>
          <w:lang w:val="en-US"/>
        </w:rPr>
        <w:t xml:space="preserve"> the MPI </w:t>
      </w:r>
      <w:proofErr w:type="gramStart"/>
      <w:r w:rsidR="006925B8" w:rsidRPr="00D831A6">
        <w:rPr>
          <w:lang w:val="en-US"/>
        </w:rPr>
        <w:t>library’s</w:t>
      </w:r>
      <w:r w:rsidRPr="00D831A6">
        <w:rPr>
          <w:lang w:val="en-US"/>
        </w:rPr>
        <w:t xml:space="preserve">  installed</w:t>
      </w:r>
      <w:proofErr w:type="gramEnd"/>
      <w:r w:rsidR="006925B8" w:rsidRPr="00D831A6">
        <w:rPr>
          <w:lang w:val="en-US"/>
        </w:rPr>
        <w:t xml:space="preserve"> directory.</w:t>
      </w:r>
    </w:p>
    <w:p w14:paraId="69FF6570" w14:textId="77777777" w:rsidR="006925B8" w:rsidRPr="00D831A6" w:rsidRDefault="006925B8" w:rsidP="004A7B6A">
      <w:pPr>
        <w:rPr>
          <w:lang w:val="en-US"/>
        </w:rPr>
      </w:pPr>
      <w:r w:rsidRPr="00D831A6">
        <w:rPr>
          <w:lang w:val="en-US"/>
        </w:rPr>
        <w:tab/>
      </w:r>
      <w:r w:rsidRPr="00D831A6">
        <w:rPr>
          <w:lang w:val="en-US"/>
        </w:rPr>
        <w:tab/>
      </w:r>
      <w:r w:rsidR="00477090" w:rsidRPr="00D831A6">
        <w:rPr>
          <w:lang w:val="en-US"/>
        </w:rPr>
        <w:t xml:space="preserve">+ </w:t>
      </w:r>
      <w:r w:rsidRPr="00D831A6">
        <w:rPr>
          <w:color w:val="0000FF"/>
          <w:lang w:val="en-US"/>
        </w:rPr>
        <w:t>CUDA_TOOLKIT_ROOT_DIR</w:t>
      </w:r>
      <w:r w:rsidRPr="00D831A6">
        <w:rPr>
          <w:lang w:val="en-US"/>
        </w:rPr>
        <w:t xml:space="preserve">: an absolute path to the CUDA </w:t>
      </w:r>
      <w:proofErr w:type="gramStart"/>
      <w:r w:rsidRPr="00D831A6">
        <w:rPr>
          <w:lang w:val="en-US"/>
        </w:rPr>
        <w:t>toolkit’s  installed</w:t>
      </w:r>
      <w:proofErr w:type="gramEnd"/>
      <w:r w:rsidRPr="00D831A6">
        <w:rPr>
          <w:lang w:val="en-US"/>
        </w:rPr>
        <w:t xml:space="preserve"> directory.</w:t>
      </w:r>
    </w:p>
    <w:p w14:paraId="05E3661D" w14:textId="77777777" w:rsidR="006925B8" w:rsidRPr="00D831A6" w:rsidRDefault="006925B8" w:rsidP="004A7B6A">
      <w:pPr>
        <w:rPr>
          <w:lang w:val="en-US"/>
        </w:rPr>
      </w:pPr>
      <w:r w:rsidRPr="00D831A6">
        <w:rPr>
          <w:lang w:val="en-US"/>
        </w:rPr>
        <w:tab/>
      </w:r>
      <w:r w:rsidRPr="00D831A6">
        <w:rPr>
          <w:lang w:val="en-US"/>
        </w:rPr>
        <w:tab/>
        <w:t xml:space="preserve">+ </w:t>
      </w:r>
      <w:r w:rsidRPr="00D831A6">
        <w:rPr>
          <w:color w:val="0000FF"/>
          <w:lang w:val="en-US"/>
        </w:rPr>
        <w:t>CUDA_ARCH_ID</w:t>
      </w:r>
      <w:r w:rsidRPr="00D831A6">
        <w:rPr>
          <w:lang w:val="en-US"/>
        </w:rPr>
        <w:t>:</w:t>
      </w:r>
      <w:r w:rsidR="008631B1" w:rsidRPr="00D831A6">
        <w:rPr>
          <w:lang w:val="en-US"/>
        </w:rPr>
        <w:t xml:space="preserve"> specify the short name of the class of NVIDIA virtual GPU architecture for which the CUDA input files must be compiled.</w:t>
      </w:r>
      <w:r w:rsidR="0086416A" w:rsidRPr="00D831A6">
        <w:rPr>
          <w:lang w:val="en-US"/>
        </w:rPr>
        <w:t xml:space="preserve"> Default value is 20, which is equivalent to these options –arch=compute_20 and –code=sm_20 are passed to the CUDA compiler.</w:t>
      </w:r>
    </w:p>
    <w:p w14:paraId="7FD113A3" w14:textId="77777777" w:rsidR="006925B8" w:rsidRPr="00D831A6" w:rsidRDefault="006925B8" w:rsidP="004A7B6A">
      <w:pPr>
        <w:rPr>
          <w:lang w:val="en-US"/>
        </w:rPr>
      </w:pPr>
      <w:r w:rsidRPr="00D831A6">
        <w:rPr>
          <w:lang w:val="en-US"/>
        </w:rPr>
        <w:lastRenderedPageBreak/>
        <w:tab/>
      </w:r>
      <w:r w:rsidRPr="00D831A6">
        <w:rPr>
          <w:lang w:val="en-US"/>
        </w:rPr>
        <w:tab/>
        <w:t xml:space="preserve">+ </w:t>
      </w:r>
      <w:r w:rsidRPr="00D831A6">
        <w:rPr>
          <w:color w:val="0000FF"/>
          <w:lang w:val="en-US"/>
        </w:rPr>
        <w:t>DO_BENCHMARK</w:t>
      </w:r>
      <w:r w:rsidRPr="00D831A6">
        <w:rPr>
          <w:lang w:val="en-US"/>
        </w:rPr>
        <w:t xml:space="preserve">: if this option is set, the </w:t>
      </w:r>
      <w:proofErr w:type="spellStart"/>
      <w:r w:rsidRPr="00D831A6">
        <w:rPr>
          <w:lang w:val="en-US"/>
        </w:rPr>
        <w:t>gpusort</w:t>
      </w:r>
      <w:proofErr w:type="spellEnd"/>
      <w:r w:rsidRPr="00D831A6">
        <w:rPr>
          <w:lang w:val="en-US"/>
        </w:rPr>
        <w:t xml:space="preserve"> library will show benchmark information after finish sorting data.</w:t>
      </w:r>
    </w:p>
    <w:p w14:paraId="12EB61C2" w14:textId="77777777" w:rsidR="006925B8" w:rsidRPr="00D831A6" w:rsidRDefault="006925B8" w:rsidP="004A7B6A">
      <w:pPr>
        <w:rPr>
          <w:lang w:val="en-US"/>
        </w:rPr>
      </w:pPr>
      <w:r w:rsidRPr="00D831A6">
        <w:rPr>
          <w:lang w:val="en-US"/>
        </w:rPr>
        <w:tab/>
      </w:r>
      <w:r w:rsidRPr="00D831A6">
        <w:rPr>
          <w:lang w:val="en-US"/>
        </w:rPr>
        <w:tab/>
        <w:t xml:space="preserve">+ </w:t>
      </w:r>
      <w:r w:rsidRPr="00D831A6">
        <w:rPr>
          <w:color w:val="0000FF"/>
          <w:lang w:val="en-US"/>
        </w:rPr>
        <w:t>DEBUG_MSG</w:t>
      </w:r>
      <w:r w:rsidRPr="00D831A6">
        <w:rPr>
          <w:lang w:val="en-US"/>
        </w:rPr>
        <w:t xml:space="preserve">: if this option is set, the </w:t>
      </w:r>
      <w:proofErr w:type="spellStart"/>
      <w:r w:rsidRPr="00D831A6">
        <w:rPr>
          <w:lang w:val="en-US"/>
        </w:rPr>
        <w:t>gpusort</w:t>
      </w:r>
      <w:proofErr w:type="spellEnd"/>
      <w:r w:rsidRPr="00D831A6">
        <w:rPr>
          <w:lang w:val="en-US"/>
        </w:rPr>
        <w:t xml:space="preserve"> library will show debug messages while sorting data.</w:t>
      </w:r>
    </w:p>
    <w:p w14:paraId="6B120798" w14:textId="77777777" w:rsidR="006925B8" w:rsidRPr="00D831A6" w:rsidRDefault="006925B8" w:rsidP="004A7B6A">
      <w:pPr>
        <w:rPr>
          <w:lang w:val="en-US"/>
        </w:rPr>
      </w:pPr>
      <w:r w:rsidRPr="00D831A6">
        <w:rPr>
          <w:lang w:val="en-US"/>
        </w:rPr>
        <w:tab/>
      </w:r>
      <w:r w:rsidRPr="00D831A6">
        <w:rPr>
          <w:lang w:val="en-US"/>
        </w:rPr>
        <w:tab/>
        <w:t xml:space="preserve">+ </w:t>
      </w:r>
      <w:r w:rsidRPr="00D831A6">
        <w:rPr>
          <w:color w:val="0000FF"/>
          <w:lang w:val="en-US"/>
        </w:rPr>
        <w:t>USE_CPP_11</w:t>
      </w:r>
      <w:r w:rsidRPr="00D831A6">
        <w:rPr>
          <w:lang w:val="en-US"/>
        </w:rPr>
        <w:t>: if this option is set, the</w:t>
      </w:r>
      <w:r w:rsidR="00F626B8" w:rsidRPr="00D831A6">
        <w:rPr>
          <w:lang w:val="en-US"/>
        </w:rPr>
        <w:t xml:space="preserve"> MPI</w:t>
      </w:r>
      <w:r w:rsidRPr="00D831A6">
        <w:rPr>
          <w:lang w:val="en-US"/>
        </w:rPr>
        <w:t xml:space="preserve"> compiler will use C++11 to build the </w:t>
      </w:r>
      <w:proofErr w:type="spellStart"/>
      <w:r w:rsidRPr="00D831A6">
        <w:rPr>
          <w:lang w:val="en-US"/>
        </w:rPr>
        <w:t>gpusort</w:t>
      </w:r>
      <w:proofErr w:type="spellEnd"/>
      <w:r w:rsidRPr="00D831A6">
        <w:rPr>
          <w:lang w:val="en-US"/>
        </w:rPr>
        <w:t xml:space="preserve"> library.</w:t>
      </w:r>
    </w:p>
    <w:p w14:paraId="2DBA544C" w14:textId="77777777" w:rsidR="006925B8" w:rsidRPr="00D831A6" w:rsidRDefault="006925B8" w:rsidP="004A7B6A">
      <w:pPr>
        <w:rPr>
          <w:lang w:val="en-US"/>
        </w:rPr>
      </w:pPr>
      <w:r w:rsidRPr="00D831A6">
        <w:rPr>
          <w:lang w:val="en-US"/>
        </w:rPr>
        <w:tab/>
      </w:r>
      <w:r w:rsidRPr="00D831A6">
        <w:rPr>
          <w:lang w:val="en-US"/>
        </w:rPr>
        <w:tab/>
        <w:t xml:space="preserve">+ </w:t>
      </w:r>
      <w:r w:rsidRPr="00D831A6">
        <w:rPr>
          <w:color w:val="0000FF"/>
          <w:lang w:val="en-US"/>
        </w:rPr>
        <w:t>USE_CPP_0X</w:t>
      </w:r>
      <w:r w:rsidRPr="00D831A6">
        <w:rPr>
          <w:lang w:val="en-US"/>
        </w:rPr>
        <w:t>: if this option is set, the</w:t>
      </w:r>
      <w:r w:rsidR="00F626B8" w:rsidRPr="00D831A6">
        <w:rPr>
          <w:lang w:val="en-US"/>
        </w:rPr>
        <w:t xml:space="preserve"> MPI</w:t>
      </w:r>
      <w:r w:rsidRPr="00D831A6">
        <w:rPr>
          <w:lang w:val="en-US"/>
        </w:rPr>
        <w:t xml:space="preserve"> compiler will use C++0x to build the </w:t>
      </w:r>
      <w:proofErr w:type="spellStart"/>
      <w:r w:rsidRPr="00D831A6">
        <w:rPr>
          <w:lang w:val="en-US"/>
        </w:rPr>
        <w:t>gpusort</w:t>
      </w:r>
      <w:proofErr w:type="spellEnd"/>
      <w:r w:rsidRPr="00D831A6">
        <w:rPr>
          <w:lang w:val="en-US"/>
        </w:rPr>
        <w:t xml:space="preserve"> library.</w:t>
      </w:r>
    </w:p>
    <w:p w14:paraId="6040A7AC" w14:textId="77777777" w:rsidR="00143EB6" w:rsidRPr="00D831A6" w:rsidRDefault="00143EB6" w:rsidP="004A7B6A">
      <w:pPr>
        <w:rPr>
          <w:lang w:val="en-US"/>
        </w:rPr>
      </w:pPr>
      <w:r w:rsidRPr="00D831A6">
        <w:rPr>
          <w:lang w:val="en-US"/>
        </w:rPr>
        <w:tab/>
      </w:r>
      <w:r w:rsidRPr="00D831A6">
        <w:rPr>
          <w:lang w:val="en-US"/>
        </w:rPr>
        <w:tab/>
        <w:t xml:space="preserve">+ </w:t>
      </w:r>
      <w:r w:rsidRPr="00D831A6">
        <w:rPr>
          <w:color w:val="0000FF"/>
          <w:lang w:val="en-US"/>
        </w:rPr>
        <w:t>CMAKE_INSTALL_PREFIX</w:t>
      </w:r>
      <w:r w:rsidRPr="00D831A6">
        <w:rPr>
          <w:lang w:val="en-US"/>
        </w:rPr>
        <w:t xml:space="preserve">: if this variable is set, the installation target </w:t>
      </w:r>
      <w:proofErr w:type="gramStart"/>
      <w:r w:rsidRPr="00D831A6">
        <w:rPr>
          <w:lang w:val="en-US"/>
        </w:rPr>
        <w:t xml:space="preserve">directory </w:t>
      </w:r>
      <w:r w:rsidR="008631B1" w:rsidRPr="00D831A6">
        <w:rPr>
          <w:lang w:val="en-US"/>
        </w:rPr>
        <w:t xml:space="preserve"> is</w:t>
      </w:r>
      <w:proofErr w:type="gramEnd"/>
      <w:r w:rsidR="008631B1" w:rsidRPr="00D831A6">
        <w:rPr>
          <w:lang w:val="en-US"/>
        </w:rPr>
        <w:t xml:space="preserve"> changed to this path.</w:t>
      </w:r>
      <w:r w:rsidR="009D22D7" w:rsidRPr="00D831A6">
        <w:rPr>
          <w:lang w:val="en-US"/>
        </w:rPr>
        <w:t xml:space="preserve"> D</w:t>
      </w:r>
      <w:r w:rsidR="00643E3D" w:rsidRPr="00D831A6">
        <w:rPr>
          <w:lang w:val="en-US"/>
        </w:rPr>
        <w:t>efault installation path is /</w:t>
      </w:r>
      <w:proofErr w:type="spellStart"/>
      <w:r w:rsidR="00643E3D" w:rsidRPr="00D831A6">
        <w:rPr>
          <w:lang w:val="en-US"/>
        </w:rPr>
        <w:t>usr</w:t>
      </w:r>
      <w:proofErr w:type="spellEnd"/>
      <w:r w:rsidR="009D22D7" w:rsidRPr="00D831A6">
        <w:rPr>
          <w:lang w:val="en-US"/>
        </w:rPr>
        <w:t>/</w:t>
      </w:r>
      <w:r w:rsidR="00643E3D" w:rsidRPr="00D831A6">
        <w:rPr>
          <w:lang w:val="en-US"/>
        </w:rPr>
        <w:t>local/</w:t>
      </w:r>
      <w:proofErr w:type="spellStart"/>
      <w:r w:rsidR="00643E3D" w:rsidRPr="00D831A6">
        <w:rPr>
          <w:lang w:val="en-US"/>
        </w:rPr>
        <w:t>gpusort</w:t>
      </w:r>
      <w:proofErr w:type="spellEnd"/>
      <w:r w:rsidR="00643E3D" w:rsidRPr="00D831A6">
        <w:rPr>
          <w:lang w:val="en-US"/>
        </w:rPr>
        <w:t>.</w:t>
      </w:r>
    </w:p>
    <w:p w14:paraId="2B6D56F0" w14:textId="77777777" w:rsidR="009D22D7" w:rsidRPr="00D831A6" w:rsidRDefault="009D22D7" w:rsidP="004A7B6A">
      <w:pPr>
        <w:rPr>
          <w:lang w:val="en-US"/>
        </w:rPr>
      </w:pPr>
    </w:p>
    <w:p w14:paraId="1CAD0CC8" w14:textId="77777777" w:rsidR="009D22D7" w:rsidRPr="00D831A6" w:rsidRDefault="009D22D7" w:rsidP="004A7B6A">
      <w:pPr>
        <w:rPr>
          <w:lang w:val="en-US"/>
        </w:rPr>
      </w:pPr>
      <w:r w:rsidRPr="00D831A6">
        <w:rPr>
          <w:lang w:val="en-US"/>
        </w:rPr>
        <w:t>For example</w:t>
      </w:r>
      <w:r w:rsidR="00E70491" w:rsidRPr="00D831A6">
        <w:rPr>
          <w:lang w:val="en-US"/>
        </w:rPr>
        <w:t xml:space="preserve">, please use the following commands to create a workspace home directory at </w:t>
      </w:r>
      <w:r w:rsidR="00E70491" w:rsidRPr="00D831A6">
        <w:rPr>
          <w:i/>
          <w:lang w:val="en-US"/>
        </w:rPr>
        <w:t>~/</w:t>
      </w:r>
      <w:proofErr w:type="spellStart"/>
      <w:r w:rsidR="00E70491" w:rsidRPr="00D831A6">
        <w:rPr>
          <w:i/>
          <w:lang w:val="en-US"/>
        </w:rPr>
        <w:t>build_gpusort</w:t>
      </w:r>
      <w:proofErr w:type="spellEnd"/>
      <w:r w:rsidR="00E70491" w:rsidRPr="00D831A6">
        <w:rPr>
          <w:lang w:val="en-US"/>
        </w:rPr>
        <w:t xml:space="preserve"> and </w:t>
      </w:r>
      <w:r w:rsidR="00F626B8" w:rsidRPr="00D831A6">
        <w:rPr>
          <w:lang w:val="en-US"/>
        </w:rPr>
        <w:t xml:space="preserve">configure environment variables and generate </w:t>
      </w:r>
      <w:proofErr w:type="spellStart"/>
      <w:r w:rsidR="00F626B8" w:rsidRPr="00D831A6">
        <w:rPr>
          <w:lang w:val="en-US"/>
        </w:rPr>
        <w:t>makefiles</w:t>
      </w:r>
      <w:proofErr w:type="spellEnd"/>
      <w:r w:rsidR="00F626B8" w:rsidRPr="00D831A6">
        <w:rPr>
          <w:lang w:val="en-US"/>
        </w:rPr>
        <w:t xml:space="preserve">, so that the target CUDA devices is Tesla K80s, the MPI compiler uses C++0X, the target library will show benchmark information after finish sorting data, and the installation path is changed to </w:t>
      </w:r>
      <w:r w:rsidR="00F626B8" w:rsidRPr="00D831A6">
        <w:rPr>
          <w:i/>
          <w:lang w:val="en-US"/>
        </w:rPr>
        <w:t>~/</w:t>
      </w:r>
      <w:proofErr w:type="spellStart"/>
      <w:r w:rsidR="00F626B8" w:rsidRPr="00D831A6">
        <w:rPr>
          <w:i/>
          <w:lang w:val="en-US"/>
        </w:rPr>
        <w:t>install_gpusort</w:t>
      </w:r>
      <w:proofErr w:type="spellEnd"/>
      <w:r w:rsidR="00F626B8" w:rsidRPr="00D831A6">
        <w:rPr>
          <w:lang w:val="en-US"/>
        </w:rPr>
        <w:t>:</w:t>
      </w:r>
    </w:p>
    <w:bookmarkStart w:id="25" w:name="_MON_1514656595"/>
    <w:bookmarkEnd w:id="25"/>
    <w:p w14:paraId="35D01518" w14:textId="77777777" w:rsidR="00F626B8" w:rsidRPr="00D831A6" w:rsidRDefault="00302D83" w:rsidP="004A7B6A">
      <w:pPr>
        <w:rPr>
          <w:lang w:val="en-US"/>
        </w:rPr>
      </w:pPr>
      <w:r w:rsidRPr="00D831A6">
        <w:rPr>
          <w:lang w:val="en-US"/>
        </w:rPr>
        <w:object w:dxaOrig="9360" w:dyaOrig="4656" w14:anchorId="4A94CBA9">
          <v:shape id="_x0000_i1027" type="#_x0000_t75" style="width:468pt;height:236pt" o:ole="" o:bordertopcolor="#ffbf00" o:borderleftcolor="#ffbf00" o:borderbottomcolor="#ffbf00" o:borderrightcolor="#ffbf00" filled="t" fillcolor="#daeef3 [664]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09062208" r:id="rId19"/>
        </w:object>
      </w:r>
    </w:p>
    <w:p w14:paraId="0AC61BA7" w14:textId="77777777" w:rsidR="009D22D7" w:rsidRPr="00D831A6" w:rsidRDefault="000B60BA" w:rsidP="009D22D7">
      <w:pPr>
        <w:pStyle w:val="2"/>
        <w:rPr>
          <w:lang w:val="en-US"/>
        </w:rPr>
      </w:pPr>
      <w:bookmarkStart w:id="26" w:name="_Toc440915134"/>
      <w:r w:rsidRPr="00D831A6">
        <w:rPr>
          <w:lang w:val="en-US"/>
        </w:rPr>
        <w:lastRenderedPageBreak/>
        <w:t>3.2. Build the source</w:t>
      </w:r>
      <w:bookmarkEnd w:id="26"/>
    </w:p>
    <w:p w14:paraId="6D1F98A7" w14:textId="77777777" w:rsidR="000B60BA" w:rsidRPr="00D831A6" w:rsidRDefault="000B60BA" w:rsidP="00111B62">
      <w:pPr>
        <w:pStyle w:val="3"/>
        <w:rPr>
          <w:lang w:val="en-US"/>
        </w:rPr>
      </w:pPr>
      <w:bookmarkStart w:id="27" w:name="_Toc440915135"/>
      <w:r w:rsidRPr="00D831A6">
        <w:rPr>
          <w:lang w:val="en-US"/>
        </w:rPr>
        <w:t>3.2.1. Build the library</w:t>
      </w:r>
      <w:bookmarkEnd w:id="27"/>
    </w:p>
    <w:bookmarkStart w:id="28" w:name="_MON_1514655349"/>
    <w:bookmarkEnd w:id="28"/>
    <w:p w14:paraId="70302757" w14:textId="77777777" w:rsidR="009D22D7" w:rsidRPr="00D831A6" w:rsidRDefault="00C1564E" w:rsidP="009D22D7">
      <w:pPr>
        <w:rPr>
          <w:lang w:val="en-US"/>
        </w:rPr>
      </w:pPr>
      <w:r w:rsidRPr="00D831A6">
        <w:rPr>
          <w:lang w:val="en-US"/>
        </w:rPr>
        <w:object w:dxaOrig="9360" w:dyaOrig="518" w14:anchorId="4955F945">
          <v:shape id="_x0000_i1028" type="#_x0000_t75" style="width:468pt;height:26pt" o:ole="" o:bordertopcolor="#ffbf00" o:borderleftcolor="#ffbf00" o:borderbottomcolor="#ffbf00" o:borderrightcolor="#ffbf00" filled="t" fillcolor="#daeef3 [664]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09062209" r:id="rId21"/>
        </w:object>
      </w:r>
    </w:p>
    <w:p w14:paraId="02622B5F" w14:textId="77777777" w:rsidR="000B60BA" w:rsidRPr="00D831A6" w:rsidRDefault="000B60BA" w:rsidP="00111B62">
      <w:pPr>
        <w:pStyle w:val="3"/>
        <w:rPr>
          <w:lang w:val="en-US"/>
        </w:rPr>
      </w:pPr>
      <w:bookmarkStart w:id="29" w:name="_Toc440915136"/>
      <w:r w:rsidRPr="00D831A6">
        <w:rPr>
          <w:lang w:val="en-US"/>
        </w:rPr>
        <w:t>3.2.2. Build</w:t>
      </w:r>
      <w:r w:rsidR="00111B62" w:rsidRPr="00D831A6">
        <w:rPr>
          <w:lang w:val="en-US"/>
        </w:rPr>
        <w:t xml:space="preserve"> samples</w:t>
      </w:r>
      <w:bookmarkEnd w:id="29"/>
    </w:p>
    <w:p w14:paraId="0B268B3F" w14:textId="77777777" w:rsidR="00E505EB" w:rsidRPr="00D831A6" w:rsidRDefault="00E505EB" w:rsidP="00E505EB">
      <w:pPr>
        <w:rPr>
          <w:lang w:val="en-US"/>
        </w:rPr>
      </w:pPr>
      <w:r w:rsidRPr="00D831A6">
        <w:rPr>
          <w:lang w:val="en-US"/>
        </w:rPr>
        <w:t>Please use the following command to compile all example code in the released folder:</w:t>
      </w:r>
    </w:p>
    <w:bookmarkStart w:id="30" w:name="_MON_1514655419"/>
    <w:bookmarkEnd w:id="30"/>
    <w:p w14:paraId="60B8980D" w14:textId="77777777" w:rsidR="009D22D7" w:rsidRPr="00D831A6" w:rsidRDefault="00C1564E" w:rsidP="009D22D7">
      <w:pPr>
        <w:rPr>
          <w:lang w:val="en-US"/>
        </w:rPr>
      </w:pPr>
      <w:r w:rsidRPr="00D831A6">
        <w:rPr>
          <w:lang w:val="en-US"/>
        </w:rPr>
        <w:object w:dxaOrig="9360" w:dyaOrig="518" w14:anchorId="0248B4F8">
          <v:shape id="_x0000_i1029" type="#_x0000_t75" style="width:468pt;height:26pt" o:ole="" o:bordertopcolor="#ffbf00" o:borderleftcolor="#ffbf00" o:borderbottomcolor="#ffbf00" o:borderrightcolor="#ffbf00" filled="t" fillcolor="#daeef3 [664]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09062210" r:id="rId23"/>
        </w:object>
      </w:r>
    </w:p>
    <w:p w14:paraId="24AE02FB" w14:textId="77777777" w:rsidR="000B60BA" w:rsidRPr="00D831A6" w:rsidRDefault="000B60BA" w:rsidP="00111B62">
      <w:pPr>
        <w:pStyle w:val="2"/>
        <w:rPr>
          <w:lang w:val="en-US"/>
        </w:rPr>
      </w:pPr>
      <w:bookmarkStart w:id="31" w:name="_Toc440915137"/>
      <w:r w:rsidRPr="00D831A6">
        <w:rPr>
          <w:lang w:val="en-US"/>
        </w:rPr>
        <w:t>3.3. Install the library</w:t>
      </w:r>
      <w:bookmarkEnd w:id="31"/>
    </w:p>
    <w:p w14:paraId="42B520B0" w14:textId="77777777" w:rsidR="009D22D7" w:rsidRPr="00D831A6" w:rsidRDefault="00643E3D" w:rsidP="009D22D7">
      <w:pPr>
        <w:rPr>
          <w:lang w:val="en-US"/>
        </w:rPr>
      </w:pPr>
      <w:r w:rsidRPr="00D831A6">
        <w:rPr>
          <w:lang w:val="en-US"/>
        </w:rPr>
        <w:t>- In case of using the default installation path:</w:t>
      </w:r>
    </w:p>
    <w:bookmarkStart w:id="32" w:name="_MON_1514655505"/>
    <w:bookmarkEnd w:id="32"/>
    <w:p w14:paraId="39B3E10C" w14:textId="77777777" w:rsidR="009D22D7" w:rsidRPr="00D831A6" w:rsidRDefault="00C1564E" w:rsidP="009D22D7">
      <w:pPr>
        <w:rPr>
          <w:lang w:val="en-US"/>
        </w:rPr>
      </w:pPr>
      <w:r w:rsidRPr="00D831A6">
        <w:rPr>
          <w:lang w:val="en-US"/>
        </w:rPr>
        <w:object w:dxaOrig="9360" w:dyaOrig="518" w14:anchorId="3A534CF6">
          <v:shape id="_x0000_i1030" type="#_x0000_t75" style="width:468pt;height:26pt" o:ole="" o:bordertopcolor="#ffbf00" o:borderleftcolor="#ffbf00" o:borderbottomcolor="#ffbf00" o:borderrightcolor="#ffbf00" filled="t" fillcolor="#daeef3 [664]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09062211" r:id="rId25"/>
        </w:object>
      </w:r>
    </w:p>
    <w:p w14:paraId="44CD4C6C" w14:textId="77777777" w:rsidR="00643E3D" w:rsidRPr="00D831A6" w:rsidRDefault="00643E3D" w:rsidP="00643E3D">
      <w:pPr>
        <w:rPr>
          <w:lang w:val="en-US"/>
        </w:rPr>
      </w:pPr>
      <w:r w:rsidRPr="00D831A6">
        <w:rPr>
          <w:lang w:val="en-US"/>
        </w:rPr>
        <w:t xml:space="preserve">- In case of using a customized installation path (doesn’t need a root </w:t>
      </w:r>
      <w:proofErr w:type="spellStart"/>
      <w:r w:rsidRPr="00D831A6">
        <w:rPr>
          <w:lang w:val="en-US"/>
        </w:rPr>
        <w:t>priviledge</w:t>
      </w:r>
      <w:proofErr w:type="spellEnd"/>
      <w:r w:rsidRPr="00D831A6">
        <w:rPr>
          <w:lang w:val="en-US"/>
        </w:rPr>
        <w:t>):</w:t>
      </w:r>
    </w:p>
    <w:bookmarkStart w:id="33" w:name="_MON_1514656013"/>
    <w:bookmarkEnd w:id="33"/>
    <w:p w14:paraId="12F99484" w14:textId="77777777" w:rsidR="00643E3D" w:rsidRPr="00D831A6" w:rsidRDefault="00C1564E" w:rsidP="00643E3D">
      <w:pPr>
        <w:rPr>
          <w:lang w:val="en-US"/>
        </w:rPr>
      </w:pPr>
      <w:r w:rsidRPr="00D831A6">
        <w:rPr>
          <w:lang w:val="en-US"/>
        </w:rPr>
        <w:object w:dxaOrig="9360" w:dyaOrig="518" w14:anchorId="28BC3C0F">
          <v:shape id="_x0000_i1031" type="#_x0000_t75" style="width:468pt;height:26pt" o:ole="" o:bordertopcolor="#ffbf00" o:borderleftcolor="#ffbf00" o:borderbottomcolor="#ffbf00" o:borderrightcolor="#ffbf00" filled="t" fillcolor="#daeef3 [664]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09062212" r:id="rId27"/>
        </w:object>
      </w:r>
    </w:p>
    <w:p w14:paraId="0BC35829" w14:textId="77777777" w:rsidR="00643E3D" w:rsidRPr="00D831A6" w:rsidRDefault="00643E3D" w:rsidP="009D22D7">
      <w:pPr>
        <w:rPr>
          <w:lang w:val="en-US"/>
        </w:rPr>
      </w:pPr>
    </w:p>
    <w:sectPr w:rsidR="00643E3D" w:rsidRPr="00D831A6" w:rsidSect="000B48E7">
      <w:type w:val="continuous"/>
      <w:pgSz w:w="12240" w:h="15840"/>
      <w:pgMar w:top="720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96D42" w14:textId="77777777" w:rsidR="000B459A" w:rsidRDefault="000B459A">
      <w:pPr>
        <w:spacing w:before="0" w:line="240" w:lineRule="auto"/>
      </w:pPr>
      <w:r>
        <w:separator/>
      </w:r>
    </w:p>
  </w:endnote>
  <w:endnote w:type="continuationSeparator" w:id="0">
    <w:p w14:paraId="66871201" w14:textId="77777777" w:rsidR="000B459A" w:rsidRDefault="000B45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ＭＳ 明朝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E19C7B" w14:textId="77777777" w:rsidR="006C3545" w:rsidRDefault="00696166">
    <w:pPr>
      <w:pStyle w:val="af2"/>
    </w:pPr>
    <w:r>
      <w:pict w14:anchorId="04D7F4B6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left:0;text-align:left;margin-left:-5.4pt;margin-top:.05pt;width:490.25pt;height:42.35pt;z-index:251657728;mso-wrap-distance-left:0;mso-wrap-distance-right:9.35pt" stroked="f">
          <v:fill opacity="0" color2="black"/>
          <v:textbox style="mso-next-textbox:#_x0000_s1025" inset="0,0,0,0">
            <w:txbxContent>
              <w:tbl>
                <w:tblPr>
                  <w:tblW w:w="0" w:type="auto"/>
                  <w:tblInd w:w="108" w:type="dxa"/>
                  <w:tblLayout w:type="fixed"/>
                  <w:tblLook w:val="0000" w:firstRow="0" w:lastRow="0" w:firstColumn="0" w:lastColumn="0" w:noHBand="0" w:noVBand="0"/>
                </w:tblPr>
                <w:tblGrid>
                  <w:gridCol w:w="4307"/>
                  <w:gridCol w:w="1188"/>
                  <w:gridCol w:w="4311"/>
                </w:tblGrid>
                <w:tr w:rsidR="006C3545" w14:paraId="22343CF0" w14:textId="77777777">
                  <w:trPr>
                    <w:trHeight w:val="151"/>
                  </w:trPr>
                  <w:tc>
                    <w:tcPr>
                      <w:tcW w:w="4307" w:type="dxa"/>
                      <w:tcBorders>
                        <w:bottom w:val="single" w:sz="4" w:space="0" w:color="808080"/>
                      </w:tcBorders>
                      <w:shd w:val="clear" w:color="auto" w:fill="auto"/>
                    </w:tcPr>
                    <w:p w14:paraId="6BD3A456" w14:textId="77777777" w:rsidR="006C3545" w:rsidRDefault="006C3545">
                      <w:pPr>
                        <w:pStyle w:val="af0"/>
                        <w:snapToGrid w:val="0"/>
                      </w:pPr>
                    </w:p>
                  </w:tc>
                  <w:tc>
                    <w:tcPr>
                      <w:tcW w:w="1188" w:type="dxa"/>
                      <w:vMerge w:val="restart"/>
                      <w:shd w:val="clear" w:color="auto" w:fill="auto"/>
                      <w:vAlign w:val="center"/>
                    </w:tcPr>
                    <w:p w14:paraId="31546D3F" w14:textId="77777777" w:rsidR="006C3545" w:rsidRDefault="006C3545">
                      <w:pPr>
                        <w:pStyle w:val="af4"/>
                      </w:pPr>
                      <w:r>
                        <w:rPr>
                          <w:rFonts w:ascii="Cambria" w:hAnsi="Cambria" w:cs="Cambria"/>
                          <w:b/>
                        </w:rPr>
                        <w:t xml:space="preserve">Page </w:t>
                      </w:r>
                      <w:r w:rsidR="00696166">
                        <w:fldChar w:fldCharType="begin"/>
                      </w:r>
                      <w:r w:rsidR="00696166">
                        <w:instrText xml:space="preserve"> PAGE </w:instrText>
                      </w:r>
                      <w:r w:rsidR="00696166">
                        <w:fldChar w:fldCharType="separate"/>
                      </w:r>
                      <w:r w:rsidR="00696166">
                        <w:rPr>
                          <w:noProof/>
                        </w:rPr>
                        <w:t>1</w:t>
                      </w:r>
                      <w:r w:rsidR="00696166">
                        <w:rPr>
                          <w:noProof/>
                        </w:rPr>
                        <w:fldChar w:fldCharType="end"/>
                      </w:r>
                    </w:p>
                  </w:tc>
                  <w:tc>
                    <w:tcPr>
                      <w:tcW w:w="4311" w:type="dxa"/>
                      <w:tcBorders>
                        <w:bottom w:val="single" w:sz="4" w:space="0" w:color="808080"/>
                      </w:tcBorders>
                      <w:shd w:val="clear" w:color="auto" w:fill="auto"/>
                    </w:tcPr>
                    <w:p w14:paraId="0EEFD7BE" w14:textId="77777777" w:rsidR="006C3545" w:rsidRDefault="006C3545">
                      <w:pPr>
                        <w:pStyle w:val="af0"/>
                        <w:snapToGrid w:val="0"/>
                      </w:pPr>
                    </w:p>
                  </w:tc>
                </w:tr>
                <w:tr w:rsidR="006C3545" w14:paraId="1F308F2C" w14:textId="77777777">
                  <w:trPr>
                    <w:trHeight w:val="150"/>
                  </w:trPr>
                  <w:tc>
                    <w:tcPr>
                      <w:tcW w:w="4307" w:type="dxa"/>
                      <w:tcBorders>
                        <w:top w:val="single" w:sz="4" w:space="0" w:color="808080"/>
                      </w:tcBorders>
                      <w:shd w:val="clear" w:color="auto" w:fill="auto"/>
                    </w:tcPr>
                    <w:p w14:paraId="49127D68" w14:textId="77777777" w:rsidR="006C3545" w:rsidRDefault="006C3545">
                      <w:pPr>
                        <w:pStyle w:val="af0"/>
                        <w:snapToGrid w:val="0"/>
                      </w:pPr>
                    </w:p>
                  </w:tc>
                  <w:tc>
                    <w:tcPr>
                      <w:tcW w:w="1188" w:type="dxa"/>
                      <w:vMerge w:val="restart"/>
                      <w:shd w:val="clear" w:color="auto" w:fill="auto"/>
                    </w:tcPr>
                    <w:p w14:paraId="6561DDCA" w14:textId="77777777" w:rsidR="006C3545" w:rsidRDefault="006C3545">
                      <w:pPr>
                        <w:pStyle w:val="af0"/>
                        <w:snapToGrid w:val="0"/>
                      </w:pPr>
                    </w:p>
                  </w:tc>
                  <w:tc>
                    <w:tcPr>
                      <w:tcW w:w="4311" w:type="dxa"/>
                      <w:tcBorders>
                        <w:top w:val="single" w:sz="4" w:space="0" w:color="808080"/>
                      </w:tcBorders>
                      <w:shd w:val="clear" w:color="auto" w:fill="auto"/>
                    </w:tcPr>
                    <w:p w14:paraId="76867482" w14:textId="77777777" w:rsidR="006C3545" w:rsidRDefault="006C3545">
                      <w:pPr>
                        <w:pStyle w:val="af0"/>
                        <w:snapToGrid w:val="0"/>
                      </w:pPr>
                    </w:p>
                  </w:tc>
                </w:tr>
              </w:tbl>
              <w:p w14:paraId="24F14CD9" w14:textId="77777777" w:rsidR="006C3545" w:rsidRDefault="006C3545">
                <w:r>
                  <w:t xml:space="preserve"> </w:t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58C8E4" w14:textId="77777777" w:rsidR="000B459A" w:rsidRDefault="000B459A">
      <w:pPr>
        <w:spacing w:before="0" w:line="240" w:lineRule="auto"/>
      </w:pPr>
      <w:r>
        <w:separator/>
      </w:r>
    </w:p>
  </w:footnote>
  <w:footnote w:type="continuationSeparator" w:id="0">
    <w:p w14:paraId="16DF716B" w14:textId="77777777" w:rsidR="000B459A" w:rsidRDefault="000B459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lowerLetter"/>
      <w:pStyle w:val="Head4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pStyle w:val="Sub-Item"/>
      <w:lvlText w:val=""/>
      <w:lvlJc w:val="left"/>
      <w:pPr>
        <w:tabs>
          <w:tab w:val="num" w:pos="0"/>
        </w:tabs>
        <w:ind w:left="1004" w:hanging="360"/>
      </w:pPr>
      <w:rPr>
        <w:rFonts w:ascii="Wingdings" w:hAnsi="Wingdings" w:cs="Wingdings"/>
      </w:rPr>
    </w:lvl>
  </w:abstractNum>
  <w:abstractNum w:abstractNumId="4">
    <w:nsid w:val="00000005"/>
    <w:multiLevelType w:val="singleLevel"/>
    <w:tmpl w:val="00000005"/>
    <w:name w:val="WW8Num9"/>
    <w:lvl w:ilvl="0">
      <w:start w:val="1"/>
      <w:numFmt w:val="decimal"/>
      <w:pStyle w:val="Head2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14"/>
    <w:lvl w:ilvl="0">
      <w:start w:val="1"/>
      <w:numFmt w:val="bullet"/>
      <w:lvlText w:val=""/>
      <w:lvlJc w:val="left"/>
      <w:pPr>
        <w:tabs>
          <w:tab w:val="num" w:pos="0"/>
        </w:tabs>
        <w:ind w:left="1290" w:hanging="360"/>
      </w:pPr>
      <w:rPr>
        <w:rFonts w:ascii="Wingdings" w:hAnsi="Wingdings" w:cs="Wingdings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bullet"/>
      <w:lvlText w:val=""/>
      <w:lvlJc w:val="left"/>
      <w:pPr>
        <w:tabs>
          <w:tab w:val="num" w:pos="0"/>
        </w:tabs>
        <w:ind w:left="1140" w:hanging="360"/>
      </w:pPr>
      <w:rPr>
        <w:rFonts w:ascii="Wingdings" w:hAnsi="Wingdings" w:cs="Wingdings"/>
      </w:rPr>
    </w:lvl>
  </w:abstractNum>
  <w:abstractNum w:abstractNumId="8">
    <w:nsid w:val="00000009"/>
    <w:multiLevelType w:val="singleLevel"/>
    <w:tmpl w:val="00000009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9">
    <w:nsid w:val="0000000A"/>
    <w:multiLevelType w:val="singleLevel"/>
    <w:tmpl w:val="0000000A"/>
    <w:name w:val="WW8Num29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32"/>
    <w:lvl w:ilvl="0">
      <w:start w:val="1"/>
      <w:numFmt w:val="bullet"/>
      <w:pStyle w:val="Opinion"/>
      <w:lvlText w:val=""/>
      <w:lvlJc w:val="left"/>
      <w:pPr>
        <w:tabs>
          <w:tab w:val="num" w:pos="0"/>
        </w:tabs>
        <w:ind w:left="1004" w:hanging="360"/>
      </w:pPr>
      <w:rPr>
        <w:rFonts w:ascii="Wingdings" w:hAnsi="Wingdings" w:cs="Wingdings"/>
      </w:rPr>
    </w:lvl>
  </w:abstractNum>
  <w:abstractNum w:abstractNumId="11">
    <w:nsid w:val="0000000C"/>
    <w:multiLevelType w:val="singleLevel"/>
    <w:tmpl w:val="0000000C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12">
    <w:nsid w:val="02BC031B"/>
    <w:multiLevelType w:val="hybridMultilevel"/>
    <w:tmpl w:val="D7268968"/>
    <w:lvl w:ilvl="0" w:tplc="3CE68F74">
      <w:start w:val="3"/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>
    <w:nsid w:val="78E41A89"/>
    <w:multiLevelType w:val="hybridMultilevel"/>
    <w:tmpl w:val="14486E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8">
      <v:textbox inset="5.85pt,.7pt,5.85pt,.7pt"/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6D0E"/>
    <w:rsid w:val="0001455A"/>
    <w:rsid w:val="00023F3D"/>
    <w:rsid w:val="00025F40"/>
    <w:rsid w:val="0004014A"/>
    <w:rsid w:val="00050C55"/>
    <w:rsid w:val="00051443"/>
    <w:rsid w:val="00056725"/>
    <w:rsid w:val="0006783B"/>
    <w:rsid w:val="0007388D"/>
    <w:rsid w:val="00076404"/>
    <w:rsid w:val="000764A4"/>
    <w:rsid w:val="00076F17"/>
    <w:rsid w:val="0008078C"/>
    <w:rsid w:val="000828E7"/>
    <w:rsid w:val="00082E67"/>
    <w:rsid w:val="00083852"/>
    <w:rsid w:val="00086B8C"/>
    <w:rsid w:val="00092194"/>
    <w:rsid w:val="000938EC"/>
    <w:rsid w:val="00093966"/>
    <w:rsid w:val="000A0288"/>
    <w:rsid w:val="000B073B"/>
    <w:rsid w:val="000B2B67"/>
    <w:rsid w:val="000B459A"/>
    <w:rsid w:val="000B48E7"/>
    <w:rsid w:val="000B5AEA"/>
    <w:rsid w:val="000B5D6D"/>
    <w:rsid w:val="000B60BA"/>
    <w:rsid w:val="000C5161"/>
    <w:rsid w:val="000C6F63"/>
    <w:rsid w:val="000D0C15"/>
    <w:rsid w:val="000D3DA5"/>
    <w:rsid w:val="000D40E4"/>
    <w:rsid w:val="000D5E4E"/>
    <w:rsid w:val="000D67D8"/>
    <w:rsid w:val="000E22FD"/>
    <w:rsid w:val="000F2C51"/>
    <w:rsid w:val="000F3DE6"/>
    <w:rsid w:val="000F64C1"/>
    <w:rsid w:val="00111B62"/>
    <w:rsid w:val="00113544"/>
    <w:rsid w:val="00113B15"/>
    <w:rsid w:val="001148F0"/>
    <w:rsid w:val="00115C1A"/>
    <w:rsid w:val="00123BE8"/>
    <w:rsid w:val="00124640"/>
    <w:rsid w:val="00132298"/>
    <w:rsid w:val="001376FE"/>
    <w:rsid w:val="00143EB6"/>
    <w:rsid w:val="0014417D"/>
    <w:rsid w:val="00144314"/>
    <w:rsid w:val="001514B2"/>
    <w:rsid w:val="00152283"/>
    <w:rsid w:val="00153453"/>
    <w:rsid w:val="00166A7A"/>
    <w:rsid w:val="00172607"/>
    <w:rsid w:val="001776F0"/>
    <w:rsid w:val="00180914"/>
    <w:rsid w:val="001857F7"/>
    <w:rsid w:val="00190115"/>
    <w:rsid w:val="001911D6"/>
    <w:rsid w:val="001A36DB"/>
    <w:rsid w:val="001B1AD7"/>
    <w:rsid w:val="001B2151"/>
    <w:rsid w:val="001B2204"/>
    <w:rsid w:val="001C7C21"/>
    <w:rsid w:val="001E2D55"/>
    <w:rsid w:val="001E59CE"/>
    <w:rsid w:val="001F7DF5"/>
    <w:rsid w:val="00211900"/>
    <w:rsid w:val="002233C2"/>
    <w:rsid w:val="002249F7"/>
    <w:rsid w:val="00225CC6"/>
    <w:rsid w:val="00246C28"/>
    <w:rsid w:val="002510E9"/>
    <w:rsid w:val="00251CF6"/>
    <w:rsid w:val="002605BC"/>
    <w:rsid w:val="00270E8F"/>
    <w:rsid w:val="00277844"/>
    <w:rsid w:val="00280321"/>
    <w:rsid w:val="0028142E"/>
    <w:rsid w:val="00282EA0"/>
    <w:rsid w:val="00287279"/>
    <w:rsid w:val="002917EC"/>
    <w:rsid w:val="002A3D8A"/>
    <w:rsid w:val="002B1C6E"/>
    <w:rsid w:val="002B7D8A"/>
    <w:rsid w:val="002C79D1"/>
    <w:rsid w:val="002D2133"/>
    <w:rsid w:val="002D6D74"/>
    <w:rsid w:val="002E023E"/>
    <w:rsid w:val="002E3EE0"/>
    <w:rsid w:val="002F2F56"/>
    <w:rsid w:val="002F49C1"/>
    <w:rsid w:val="002F51D5"/>
    <w:rsid w:val="00302D83"/>
    <w:rsid w:val="00307087"/>
    <w:rsid w:val="00317933"/>
    <w:rsid w:val="00334817"/>
    <w:rsid w:val="0034095F"/>
    <w:rsid w:val="003462FA"/>
    <w:rsid w:val="00346D19"/>
    <w:rsid w:val="003478A2"/>
    <w:rsid w:val="00351B7F"/>
    <w:rsid w:val="00352533"/>
    <w:rsid w:val="003638BE"/>
    <w:rsid w:val="00372672"/>
    <w:rsid w:val="003900D5"/>
    <w:rsid w:val="0039035A"/>
    <w:rsid w:val="0039479D"/>
    <w:rsid w:val="00397514"/>
    <w:rsid w:val="003A1B23"/>
    <w:rsid w:val="003A1CD6"/>
    <w:rsid w:val="003A26EE"/>
    <w:rsid w:val="003A36DC"/>
    <w:rsid w:val="003B0D02"/>
    <w:rsid w:val="003B3508"/>
    <w:rsid w:val="003D06CE"/>
    <w:rsid w:val="003D1091"/>
    <w:rsid w:val="003E1693"/>
    <w:rsid w:val="003E2099"/>
    <w:rsid w:val="003E73BA"/>
    <w:rsid w:val="003F4137"/>
    <w:rsid w:val="003F78A8"/>
    <w:rsid w:val="0040186C"/>
    <w:rsid w:val="00406987"/>
    <w:rsid w:val="004073C7"/>
    <w:rsid w:val="00412B64"/>
    <w:rsid w:val="00413E05"/>
    <w:rsid w:val="0043042E"/>
    <w:rsid w:val="0043111B"/>
    <w:rsid w:val="004320D2"/>
    <w:rsid w:val="0045346E"/>
    <w:rsid w:val="00454A8B"/>
    <w:rsid w:val="004619EA"/>
    <w:rsid w:val="004767EF"/>
    <w:rsid w:val="00476EFE"/>
    <w:rsid w:val="00477090"/>
    <w:rsid w:val="00486CD3"/>
    <w:rsid w:val="00492C84"/>
    <w:rsid w:val="0049434B"/>
    <w:rsid w:val="004A121A"/>
    <w:rsid w:val="004A7B6A"/>
    <w:rsid w:val="004B1A22"/>
    <w:rsid w:val="004B1DFB"/>
    <w:rsid w:val="004B43B3"/>
    <w:rsid w:val="004C6796"/>
    <w:rsid w:val="004C75E2"/>
    <w:rsid w:val="004D3A2E"/>
    <w:rsid w:val="004E4930"/>
    <w:rsid w:val="004F46DE"/>
    <w:rsid w:val="0050039B"/>
    <w:rsid w:val="00514327"/>
    <w:rsid w:val="00535D1D"/>
    <w:rsid w:val="0053660B"/>
    <w:rsid w:val="005402A5"/>
    <w:rsid w:val="00541C62"/>
    <w:rsid w:val="0054610C"/>
    <w:rsid w:val="00553370"/>
    <w:rsid w:val="00563468"/>
    <w:rsid w:val="00575AD9"/>
    <w:rsid w:val="00584CD3"/>
    <w:rsid w:val="0058515E"/>
    <w:rsid w:val="005971AA"/>
    <w:rsid w:val="00597CFB"/>
    <w:rsid w:val="005B1767"/>
    <w:rsid w:val="005B648A"/>
    <w:rsid w:val="005B77AD"/>
    <w:rsid w:val="005D127A"/>
    <w:rsid w:val="005D19B6"/>
    <w:rsid w:val="005D4C82"/>
    <w:rsid w:val="005D54E6"/>
    <w:rsid w:val="005E2F79"/>
    <w:rsid w:val="005E6793"/>
    <w:rsid w:val="005E7B72"/>
    <w:rsid w:val="005F2194"/>
    <w:rsid w:val="005F25B0"/>
    <w:rsid w:val="00607784"/>
    <w:rsid w:val="00610309"/>
    <w:rsid w:val="00612479"/>
    <w:rsid w:val="006427AD"/>
    <w:rsid w:val="00643E3D"/>
    <w:rsid w:val="0064455F"/>
    <w:rsid w:val="00644BEC"/>
    <w:rsid w:val="00660E5F"/>
    <w:rsid w:val="0067598A"/>
    <w:rsid w:val="006767A1"/>
    <w:rsid w:val="00680FD8"/>
    <w:rsid w:val="00690398"/>
    <w:rsid w:val="006925B8"/>
    <w:rsid w:val="00696166"/>
    <w:rsid w:val="006A3801"/>
    <w:rsid w:val="006A399F"/>
    <w:rsid w:val="006A56C2"/>
    <w:rsid w:val="006B1373"/>
    <w:rsid w:val="006B51E2"/>
    <w:rsid w:val="006B744C"/>
    <w:rsid w:val="006C3545"/>
    <w:rsid w:val="006C642B"/>
    <w:rsid w:val="006D2B99"/>
    <w:rsid w:val="006D7142"/>
    <w:rsid w:val="006D7219"/>
    <w:rsid w:val="006E5B0D"/>
    <w:rsid w:val="006E7537"/>
    <w:rsid w:val="006F6104"/>
    <w:rsid w:val="006F778F"/>
    <w:rsid w:val="00702D76"/>
    <w:rsid w:val="00706232"/>
    <w:rsid w:val="00707DD2"/>
    <w:rsid w:val="007140DB"/>
    <w:rsid w:val="00730464"/>
    <w:rsid w:val="007404B3"/>
    <w:rsid w:val="00740F44"/>
    <w:rsid w:val="0074482E"/>
    <w:rsid w:val="007477AF"/>
    <w:rsid w:val="00755F4A"/>
    <w:rsid w:val="00783EA4"/>
    <w:rsid w:val="00786CA0"/>
    <w:rsid w:val="007A001E"/>
    <w:rsid w:val="007A2587"/>
    <w:rsid w:val="007B2E87"/>
    <w:rsid w:val="007C2652"/>
    <w:rsid w:val="007E6B57"/>
    <w:rsid w:val="007F4D9A"/>
    <w:rsid w:val="0080548F"/>
    <w:rsid w:val="00816982"/>
    <w:rsid w:val="00823AC5"/>
    <w:rsid w:val="00825A24"/>
    <w:rsid w:val="0082663C"/>
    <w:rsid w:val="008276BA"/>
    <w:rsid w:val="00833302"/>
    <w:rsid w:val="00836D7C"/>
    <w:rsid w:val="00837C57"/>
    <w:rsid w:val="00860315"/>
    <w:rsid w:val="008631B1"/>
    <w:rsid w:val="0086416A"/>
    <w:rsid w:val="00864F54"/>
    <w:rsid w:val="008763F1"/>
    <w:rsid w:val="00882C0D"/>
    <w:rsid w:val="00884629"/>
    <w:rsid w:val="00887F8A"/>
    <w:rsid w:val="008958DF"/>
    <w:rsid w:val="008A61F2"/>
    <w:rsid w:val="008C5FFA"/>
    <w:rsid w:val="008C6D0E"/>
    <w:rsid w:val="008E436D"/>
    <w:rsid w:val="008E5028"/>
    <w:rsid w:val="008F318A"/>
    <w:rsid w:val="009048A3"/>
    <w:rsid w:val="009143D2"/>
    <w:rsid w:val="0092155E"/>
    <w:rsid w:val="00923B78"/>
    <w:rsid w:val="0092416E"/>
    <w:rsid w:val="00924A35"/>
    <w:rsid w:val="00926858"/>
    <w:rsid w:val="00932494"/>
    <w:rsid w:val="00941211"/>
    <w:rsid w:val="009456C7"/>
    <w:rsid w:val="00947544"/>
    <w:rsid w:val="00961C73"/>
    <w:rsid w:val="00976277"/>
    <w:rsid w:val="00976536"/>
    <w:rsid w:val="00985220"/>
    <w:rsid w:val="009878D2"/>
    <w:rsid w:val="00992A0D"/>
    <w:rsid w:val="009A1201"/>
    <w:rsid w:val="009A152E"/>
    <w:rsid w:val="009A5E4A"/>
    <w:rsid w:val="009A5FEE"/>
    <w:rsid w:val="009C04CD"/>
    <w:rsid w:val="009D22D7"/>
    <w:rsid w:val="009D347E"/>
    <w:rsid w:val="009E4971"/>
    <w:rsid w:val="009E49DE"/>
    <w:rsid w:val="009E5A6B"/>
    <w:rsid w:val="009E6225"/>
    <w:rsid w:val="00A04BEA"/>
    <w:rsid w:val="00A0576A"/>
    <w:rsid w:val="00A073C1"/>
    <w:rsid w:val="00A076B5"/>
    <w:rsid w:val="00A13568"/>
    <w:rsid w:val="00A15BCA"/>
    <w:rsid w:val="00A3222C"/>
    <w:rsid w:val="00A568C6"/>
    <w:rsid w:val="00A708C0"/>
    <w:rsid w:val="00A7155A"/>
    <w:rsid w:val="00A772F9"/>
    <w:rsid w:val="00A77571"/>
    <w:rsid w:val="00A80543"/>
    <w:rsid w:val="00A82787"/>
    <w:rsid w:val="00A86CBD"/>
    <w:rsid w:val="00A91A21"/>
    <w:rsid w:val="00AA0DB5"/>
    <w:rsid w:val="00AB4E90"/>
    <w:rsid w:val="00AC6342"/>
    <w:rsid w:val="00AD6405"/>
    <w:rsid w:val="00AE6B8A"/>
    <w:rsid w:val="00AF5A5B"/>
    <w:rsid w:val="00AF6A75"/>
    <w:rsid w:val="00B05180"/>
    <w:rsid w:val="00B14508"/>
    <w:rsid w:val="00B16189"/>
    <w:rsid w:val="00B16640"/>
    <w:rsid w:val="00B22DB8"/>
    <w:rsid w:val="00B429EE"/>
    <w:rsid w:val="00B51ACB"/>
    <w:rsid w:val="00B540EF"/>
    <w:rsid w:val="00B56CF8"/>
    <w:rsid w:val="00B62B5D"/>
    <w:rsid w:val="00B6547E"/>
    <w:rsid w:val="00B67BD9"/>
    <w:rsid w:val="00B70E8B"/>
    <w:rsid w:val="00B72610"/>
    <w:rsid w:val="00B7286E"/>
    <w:rsid w:val="00B737E0"/>
    <w:rsid w:val="00B76142"/>
    <w:rsid w:val="00B8280D"/>
    <w:rsid w:val="00B915F4"/>
    <w:rsid w:val="00B94182"/>
    <w:rsid w:val="00BB241A"/>
    <w:rsid w:val="00BB3C08"/>
    <w:rsid w:val="00BB678F"/>
    <w:rsid w:val="00BC5C33"/>
    <w:rsid w:val="00BC706C"/>
    <w:rsid w:val="00BF6AF7"/>
    <w:rsid w:val="00C07D6C"/>
    <w:rsid w:val="00C1564E"/>
    <w:rsid w:val="00C172E8"/>
    <w:rsid w:val="00C223F8"/>
    <w:rsid w:val="00C24396"/>
    <w:rsid w:val="00C36375"/>
    <w:rsid w:val="00C44EF7"/>
    <w:rsid w:val="00C50E13"/>
    <w:rsid w:val="00C62BA8"/>
    <w:rsid w:val="00C63055"/>
    <w:rsid w:val="00C63B7E"/>
    <w:rsid w:val="00C943CE"/>
    <w:rsid w:val="00CA51A8"/>
    <w:rsid w:val="00CB2E14"/>
    <w:rsid w:val="00CB3C52"/>
    <w:rsid w:val="00CC6C4B"/>
    <w:rsid w:val="00CD4ABA"/>
    <w:rsid w:val="00CD6D6D"/>
    <w:rsid w:val="00CE35DC"/>
    <w:rsid w:val="00CE58FD"/>
    <w:rsid w:val="00CE764B"/>
    <w:rsid w:val="00D0297C"/>
    <w:rsid w:val="00D06FF5"/>
    <w:rsid w:val="00D07EA7"/>
    <w:rsid w:val="00D11628"/>
    <w:rsid w:val="00D259D6"/>
    <w:rsid w:val="00D27757"/>
    <w:rsid w:val="00D306CA"/>
    <w:rsid w:val="00D30B17"/>
    <w:rsid w:val="00D41446"/>
    <w:rsid w:val="00D5031A"/>
    <w:rsid w:val="00D54F15"/>
    <w:rsid w:val="00D56346"/>
    <w:rsid w:val="00D63186"/>
    <w:rsid w:val="00D831A6"/>
    <w:rsid w:val="00D84E65"/>
    <w:rsid w:val="00DB15D6"/>
    <w:rsid w:val="00DC28F6"/>
    <w:rsid w:val="00DC35C0"/>
    <w:rsid w:val="00DC7F8A"/>
    <w:rsid w:val="00DD06D1"/>
    <w:rsid w:val="00DE053D"/>
    <w:rsid w:val="00DE76C0"/>
    <w:rsid w:val="00DF2E6A"/>
    <w:rsid w:val="00DF54E0"/>
    <w:rsid w:val="00DF5CB6"/>
    <w:rsid w:val="00E128C8"/>
    <w:rsid w:val="00E4552D"/>
    <w:rsid w:val="00E4654B"/>
    <w:rsid w:val="00E46FAF"/>
    <w:rsid w:val="00E505EB"/>
    <w:rsid w:val="00E510B6"/>
    <w:rsid w:val="00E52468"/>
    <w:rsid w:val="00E60A66"/>
    <w:rsid w:val="00E646AF"/>
    <w:rsid w:val="00E70491"/>
    <w:rsid w:val="00EA0B48"/>
    <w:rsid w:val="00EA3255"/>
    <w:rsid w:val="00EB3DF1"/>
    <w:rsid w:val="00EC2168"/>
    <w:rsid w:val="00ED5795"/>
    <w:rsid w:val="00ED70F7"/>
    <w:rsid w:val="00EE2826"/>
    <w:rsid w:val="00EE3E58"/>
    <w:rsid w:val="00EE7444"/>
    <w:rsid w:val="00EF7D4C"/>
    <w:rsid w:val="00F02793"/>
    <w:rsid w:val="00F11DA9"/>
    <w:rsid w:val="00F17D38"/>
    <w:rsid w:val="00F24137"/>
    <w:rsid w:val="00F31C81"/>
    <w:rsid w:val="00F37A6F"/>
    <w:rsid w:val="00F406CC"/>
    <w:rsid w:val="00F45158"/>
    <w:rsid w:val="00F46FF3"/>
    <w:rsid w:val="00F626B8"/>
    <w:rsid w:val="00F71D8B"/>
    <w:rsid w:val="00F82B68"/>
    <w:rsid w:val="00F91068"/>
    <w:rsid w:val="00F91B0F"/>
    <w:rsid w:val="00F92CAA"/>
    <w:rsid w:val="00F93347"/>
    <w:rsid w:val="00F94054"/>
    <w:rsid w:val="00F948EF"/>
    <w:rsid w:val="00F9689A"/>
    <w:rsid w:val="00F96EE6"/>
    <w:rsid w:val="00FA62FD"/>
    <w:rsid w:val="00FB0067"/>
    <w:rsid w:val="00FB325C"/>
    <w:rsid w:val="00FB4162"/>
    <w:rsid w:val="00FD21FD"/>
    <w:rsid w:val="00FD2BEF"/>
    <w:rsid w:val="00FE1D18"/>
    <w:rsid w:val="00FE4CD8"/>
    <w:rsid w:val="00FF17A7"/>
    <w:rsid w:val="00FF2D10"/>
    <w:rsid w:val="00FF49D9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>
      <v:textbox inset="5.85pt,.7pt,5.85pt,.7pt"/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  <w14:docId w14:val="6BCB4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semiHidden="0" w:uiPriority="0" w:unhideWhenUsed="0" w:qFormat="1"/>
    <w:lsdException w:name="table of figures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49434B"/>
    <w:pPr>
      <w:tabs>
        <w:tab w:val="left" w:pos="567"/>
      </w:tabs>
      <w:suppressAutoHyphens/>
      <w:spacing w:before="120" w:line="312" w:lineRule="auto"/>
      <w:jc w:val="both"/>
    </w:pPr>
    <w:rPr>
      <w:sz w:val="26"/>
      <w:szCs w:val="26"/>
      <w:lang w:val="vi-VN" w:eastAsia="zh-CN"/>
    </w:rPr>
  </w:style>
  <w:style w:type="paragraph" w:styleId="1">
    <w:name w:val="heading 1"/>
    <w:basedOn w:val="a"/>
    <w:next w:val="a"/>
    <w:qFormat/>
    <w:rsid w:val="000B48E7"/>
    <w:pPr>
      <w:keepNext/>
      <w:keepLines/>
      <w:numPr>
        <w:numId w:val="1"/>
      </w:numPr>
      <w:spacing w:before="480"/>
      <w:ind w:left="0" w:right="-1"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qFormat/>
    <w:rsid w:val="000B48E7"/>
    <w:pPr>
      <w:keepNext/>
      <w:keepLines/>
      <w:numPr>
        <w:ilvl w:val="1"/>
        <w:numId w:val="1"/>
      </w:numPr>
      <w:spacing w:before="200"/>
      <w:ind w:left="0" w:right="-1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0B48E7"/>
    <w:pPr>
      <w:keepNext/>
      <w:keepLines/>
      <w:numPr>
        <w:ilvl w:val="2"/>
        <w:numId w:val="1"/>
      </w:numPr>
      <w:spacing w:before="200"/>
      <w:ind w:left="0" w:right="-1" w:firstLine="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qFormat/>
    <w:rsid w:val="000B48E7"/>
    <w:pPr>
      <w:keepNext/>
      <w:numPr>
        <w:ilvl w:val="3"/>
        <w:numId w:val="1"/>
      </w:num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B48E7"/>
    <w:pPr>
      <w:keepNext/>
      <w:keepLines/>
      <w:numPr>
        <w:ilvl w:val="4"/>
        <w:numId w:val="1"/>
      </w:numPr>
      <w:spacing w:before="20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0B48E7"/>
    <w:rPr>
      <w:rFonts w:ascii="Symbol" w:hAnsi="Symbol" w:cs="Symbol"/>
    </w:rPr>
  </w:style>
  <w:style w:type="character" w:customStyle="1" w:styleId="WW8Num2z1">
    <w:name w:val="WW8Num2z1"/>
    <w:rsid w:val="000B48E7"/>
    <w:rPr>
      <w:rFonts w:ascii="Courier New" w:hAnsi="Courier New" w:cs="Courier New"/>
    </w:rPr>
  </w:style>
  <w:style w:type="character" w:customStyle="1" w:styleId="WW8Num2z2">
    <w:name w:val="WW8Num2z2"/>
    <w:rsid w:val="000B48E7"/>
    <w:rPr>
      <w:rFonts w:ascii="Wingdings" w:hAnsi="Wingdings" w:cs="Wingdings"/>
    </w:rPr>
  </w:style>
  <w:style w:type="character" w:customStyle="1" w:styleId="WW8Num4z0">
    <w:name w:val="WW8Num4z0"/>
    <w:rsid w:val="000B48E7"/>
    <w:rPr>
      <w:rFonts w:ascii="Wingdings" w:hAnsi="Wingdings" w:cs="Wingdings"/>
    </w:rPr>
  </w:style>
  <w:style w:type="character" w:customStyle="1" w:styleId="WW8Num4z1">
    <w:name w:val="WW8Num4z1"/>
    <w:rsid w:val="000B48E7"/>
    <w:rPr>
      <w:rFonts w:ascii="Courier New" w:hAnsi="Courier New" w:cs="Courier New"/>
    </w:rPr>
  </w:style>
  <w:style w:type="character" w:customStyle="1" w:styleId="WW8Num4z3">
    <w:name w:val="WW8Num4z3"/>
    <w:rsid w:val="000B48E7"/>
    <w:rPr>
      <w:rFonts w:ascii="Symbol" w:hAnsi="Symbol" w:cs="Symbol"/>
    </w:rPr>
  </w:style>
  <w:style w:type="character" w:customStyle="1" w:styleId="WW8Num5z0">
    <w:name w:val="WW8Num5z0"/>
    <w:rsid w:val="000B48E7"/>
    <w:rPr>
      <w:color w:val="auto"/>
    </w:rPr>
  </w:style>
  <w:style w:type="character" w:customStyle="1" w:styleId="WW8Num6z0">
    <w:name w:val="WW8Num6z0"/>
    <w:rsid w:val="000B48E7"/>
    <w:rPr>
      <w:b w:val="0"/>
    </w:rPr>
  </w:style>
  <w:style w:type="character" w:customStyle="1" w:styleId="WW8Num7z0">
    <w:name w:val="WW8Num7z0"/>
    <w:rsid w:val="000B48E7"/>
    <w:rPr>
      <w:rFonts w:ascii="Symbol" w:hAnsi="Symbol" w:cs="Symbol"/>
    </w:rPr>
  </w:style>
  <w:style w:type="character" w:customStyle="1" w:styleId="WW8Num7z1">
    <w:name w:val="WW8Num7z1"/>
    <w:rsid w:val="000B48E7"/>
    <w:rPr>
      <w:rFonts w:ascii="Courier New" w:hAnsi="Courier New" w:cs="Courier New"/>
    </w:rPr>
  </w:style>
  <w:style w:type="character" w:customStyle="1" w:styleId="WW8Num7z2">
    <w:name w:val="WW8Num7z2"/>
    <w:rsid w:val="000B48E7"/>
    <w:rPr>
      <w:rFonts w:ascii="Wingdings" w:hAnsi="Wingdings" w:cs="Wingdings"/>
    </w:rPr>
  </w:style>
  <w:style w:type="character" w:customStyle="1" w:styleId="WW8Num10z0">
    <w:name w:val="WW8Num10z0"/>
    <w:rsid w:val="000B48E7"/>
    <w:rPr>
      <w:rFonts w:ascii="Symbol" w:hAnsi="Symbol" w:cs="Symbol"/>
    </w:rPr>
  </w:style>
  <w:style w:type="character" w:customStyle="1" w:styleId="WW8Num10z1">
    <w:name w:val="WW8Num10z1"/>
    <w:rsid w:val="000B48E7"/>
    <w:rPr>
      <w:rFonts w:ascii="Courier New" w:hAnsi="Courier New" w:cs="Courier New"/>
    </w:rPr>
  </w:style>
  <w:style w:type="character" w:customStyle="1" w:styleId="WW8Num10z2">
    <w:name w:val="WW8Num10z2"/>
    <w:rsid w:val="000B48E7"/>
    <w:rPr>
      <w:rFonts w:ascii="Wingdings" w:hAnsi="Wingdings" w:cs="Wingdings"/>
    </w:rPr>
  </w:style>
  <w:style w:type="character" w:customStyle="1" w:styleId="WW8Num11z0">
    <w:name w:val="WW8Num11z0"/>
    <w:rsid w:val="000B48E7"/>
    <w:rPr>
      <w:rFonts w:ascii="Wingdings" w:hAnsi="Wingdings" w:cs="Wingdings"/>
    </w:rPr>
  </w:style>
  <w:style w:type="character" w:customStyle="1" w:styleId="WW8Num11z1">
    <w:name w:val="WW8Num11z1"/>
    <w:rsid w:val="000B48E7"/>
    <w:rPr>
      <w:rFonts w:ascii="Courier New" w:hAnsi="Courier New" w:cs="Courier New"/>
    </w:rPr>
  </w:style>
  <w:style w:type="character" w:customStyle="1" w:styleId="WW8Num11z3">
    <w:name w:val="WW8Num11z3"/>
    <w:rsid w:val="000B48E7"/>
    <w:rPr>
      <w:rFonts w:ascii="Symbol" w:hAnsi="Symbol" w:cs="Symbol"/>
    </w:rPr>
  </w:style>
  <w:style w:type="character" w:customStyle="1" w:styleId="WW8Num12z0">
    <w:name w:val="WW8Num12z0"/>
    <w:rsid w:val="000B48E7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0B48E7"/>
    <w:rPr>
      <w:rFonts w:ascii="Courier New" w:hAnsi="Courier New" w:cs="Courier New"/>
    </w:rPr>
  </w:style>
  <w:style w:type="character" w:customStyle="1" w:styleId="WW8Num12z2">
    <w:name w:val="WW8Num12z2"/>
    <w:rsid w:val="000B48E7"/>
    <w:rPr>
      <w:rFonts w:ascii="Wingdings" w:hAnsi="Wingdings" w:cs="Wingdings"/>
    </w:rPr>
  </w:style>
  <w:style w:type="character" w:customStyle="1" w:styleId="WW8Num12z3">
    <w:name w:val="WW8Num12z3"/>
    <w:rsid w:val="000B48E7"/>
    <w:rPr>
      <w:rFonts w:ascii="Symbol" w:hAnsi="Symbol" w:cs="Symbol"/>
    </w:rPr>
  </w:style>
  <w:style w:type="character" w:customStyle="1" w:styleId="WW8Num13z0">
    <w:name w:val="WW8Num13z0"/>
    <w:rsid w:val="000B48E7"/>
    <w:rPr>
      <w:rFonts w:ascii="Symbol" w:hAnsi="Symbol" w:cs="Symbol"/>
    </w:rPr>
  </w:style>
  <w:style w:type="character" w:customStyle="1" w:styleId="WW8Num13z1">
    <w:name w:val="WW8Num13z1"/>
    <w:rsid w:val="000B48E7"/>
    <w:rPr>
      <w:rFonts w:ascii="Courier New" w:hAnsi="Courier New" w:cs="Courier New"/>
    </w:rPr>
  </w:style>
  <w:style w:type="character" w:customStyle="1" w:styleId="WW8Num13z2">
    <w:name w:val="WW8Num13z2"/>
    <w:rsid w:val="000B48E7"/>
    <w:rPr>
      <w:rFonts w:ascii="Wingdings" w:hAnsi="Wingdings" w:cs="Wingdings"/>
    </w:rPr>
  </w:style>
  <w:style w:type="character" w:customStyle="1" w:styleId="WW8Num14z0">
    <w:name w:val="WW8Num14z0"/>
    <w:rsid w:val="000B48E7"/>
    <w:rPr>
      <w:rFonts w:ascii="Wingdings" w:hAnsi="Wingdings" w:cs="Wingdings"/>
    </w:rPr>
  </w:style>
  <w:style w:type="character" w:customStyle="1" w:styleId="WW8Num14z1">
    <w:name w:val="WW8Num14z1"/>
    <w:rsid w:val="000B48E7"/>
    <w:rPr>
      <w:rFonts w:ascii="Courier New" w:hAnsi="Courier New" w:cs="Courier New"/>
    </w:rPr>
  </w:style>
  <w:style w:type="character" w:customStyle="1" w:styleId="WW8Num14z3">
    <w:name w:val="WW8Num14z3"/>
    <w:rsid w:val="000B48E7"/>
    <w:rPr>
      <w:rFonts w:ascii="Symbol" w:hAnsi="Symbol" w:cs="Symbol"/>
    </w:rPr>
  </w:style>
  <w:style w:type="character" w:customStyle="1" w:styleId="WW8Num15z0">
    <w:name w:val="WW8Num15z0"/>
    <w:rsid w:val="000B48E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0B48E7"/>
    <w:rPr>
      <w:rFonts w:ascii="Courier New" w:hAnsi="Courier New" w:cs="Courier New"/>
    </w:rPr>
  </w:style>
  <w:style w:type="character" w:customStyle="1" w:styleId="WW8Num15z2">
    <w:name w:val="WW8Num15z2"/>
    <w:rsid w:val="000B48E7"/>
    <w:rPr>
      <w:rFonts w:ascii="Wingdings" w:hAnsi="Wingdings" w:cs="Wingdings"/>
    </w:rPr>
  </w:style>
  <w:style w:type="character" w:customStyle="1" w:styleId="WW8Num15z3">
    <w:name w:val="WW8Num15z3"/>
    <w:rsid w:val="000B48E7"/>
    <w:rPr>
      <w:rFonts w:ascii="Symbol" w:hAnsi="Symbol" w:cs="Symbol"/>
    </w:rPr>
  </w:style>
  <w:style w:type="character" w:customStyle="1" w:styleId="WW8Num16z1">
    <w:name w:val="WW8Num16z1"/>
    <w:rsid w:val="000B48E7"/>
    <w:rPr>
      <w:rFonts w:ascii="Courier New" w:hAnsi="Courier New" w:cs="Courier New"/>
    </w:rPr>
  </w:style>
  <w:style w:type="character" w:customStyle="1" w:styleId="WW8Num16z2">
    <w:name w:val="WW8Num16z2"/>
    <w:rsid w:val="000B48E7"/>
    <w:rPr>
      <w:rFonts w:ascii="Wingdings" w:hAnsi="Wingdings" w:cs="Wingdings"/>
    </w:rPr>
  </w:style>
  <w:style w:type="character" w:customStyle="1" w:styleId="WW8Num16z3">
    <w:name w:val="WW8Num16z3"/>
    <w:rsid w:val="000B48E7"/>
    <w:rPr>
      <w:rFonts w:ascii="Symbol" w:hAnsi="Symbol" w:cs="Symbol"/>
    </w:rPr>
  </w:style>
  <w:style w:type="character" w:customStyle="1" w:styleId="WW8Num18z0">
    <w:name w:val="WW8Num18z0"/>
    <w:rsid w:val="000B48E7"/>
    <w:rPr>
      <w:rFonts w:ascii="Wingdings" w:hAnsi="Wingdings" w:cs="Wingdings"/>
    </w:rPr>
  </w:style>
  <w:style w:type="character" w:customStyle="1" w:styleId="WW8Num18z1">
    <w:name w:val="WW8Num18z1"/>
    <w:rsid w:val="000B48E7"/>
    <w:rPr>
      <w:rFonts w:ascii="Courier New" w:hAnsi="Courier New" w:cs="Courier New"/>
    </w:rPr>
  </w:style>
  <w:style w:type="character" w:customStyle="1" w:styleId="WW8Num18z3">
    <w:name w:val="WW8Num18z3"/>
    <w:rsid w:val="000B48E7"/>
    <w:rPr>
      <w:rFonts w:ascii="Symbol" w:hAnsi="Symbol" w:cs="Symbol"/>
    </w:rPr>
  </w:style>
  <w:style w:type="character" w:customStyle="1" w:styleId="WW8Num19z0">
    <w:name w:val="WW8Num19z0"/>
    <w:rsid w:val="000B48E7"/>
    <w:rPr>
      <w:rFonts w:ascii="Symbol" w:hAnsi="Symbol" w:cs="Symbol"/>
      <w:sz w:val="20"/>
    </w:rPr>
  </w:style>
  <w:style w:type="character" w:customStyle="1" w:styleId="WW8Num19z1">
    <w:name w:val="WW8Num19z1"/>
    <w:rsid w:val="000B48E7"/>
    <w:rPr>
      <w:rFonts w:ascii="Courier New" w:hAnsi="Courier New" w:cs="Courier New"/>
      <w:sz w:val="20"/>
    </w:rPr>
  </w:style>
  <w:style w:type="character" w:customStyle="1" w:styleId="WW8Num19z2">
    <w:name w:val="WW8Num19z2"/>
    <w:rsid w:val="000B48E7"/>
    <w:rPr>
      <w:rFonts w:ascii="Wingdings" w:hAnsi="Wingdings" w:cs="Wingdings"/>
      <w:sz w:val="20"/>
    </w:rPr>
  </w:style>
  <w:style w:type="character" w:customStyle="1" w:styleId="WW8Num20z0">
    <w:name w:val="WW8Num20z0"/>
    <w:rsid w:val="000B48E7"/>
    <w:rPr>
      <w:rFonts w:ascii="Symbol" w:hAnsi="Symbol" w:cs="Symbol"/>
    </w:rPr>
  </w:style>
  <w:style w:type="character" w:customStyle="1" w:styleId="WW8Num20z1">
    <w:name w:val="WW8Num20z1"/>
    <w:rsid w:val="000B48E7"/>
    <w:rPr>
      <w:rFonts w:ascii="Courier New" w:hAnsi="Courier New" w:cs="Courier New"/>
    </w:rPr>
  </w:style>
  <w:style w:type="character" w:customStyle="1" w:styleId="WW8Num20z2">
    <w:name w:val="WW8Num20z2"/>
    <w:rsid w:val="000B48E7"/>
    <w:rPr>
      <w:rFonts w:ascii="Wingdings" w:hAnsi="Wingdings" w:cs="Wingdings"/>
    </w:rPr>
  </w:style>
  <w:style w:type="character" w:customStyle="1" w:styleId="WW8Num22z0">
    <w:name w:val="WW8Num22z0"/>
    <w:rsid w:val="000B48E7"/>
    <w:rPr>
      <w:rFonts w:ascii="Times New Roman" w:eastAsia="Times New Roman" w:hAnsi="Times New Roman" w:cs="Times New Roman"/>
    </w:rPr>
  </w:style>
  <w:style w:type="character" w:customStyle="1" w:styleId="WW8Num22z1">
    <w:name w:val="WW8Num22z1"/>
    <w:rsid w:val="000B48E7"/>
    <w:rPr>
      <w:rFonts w:ascii="Courier New" w:hAnsi="Courier New" w:cs="Courier New"/>
    </w:rPr>
  </w:style>
  <w:style w:type="character" w:customStyle="1" w:styleId="WW8Num22z2">
    <w:name w:val="WW8Num22z2"/>
    <w:rsid w:val="000B48E7"/>
    <w:rPr>
      <w:rFonts w:ascii="Wingdings" w:hAnsi="Wingdings" w:cs="Wingdings"/>
    </w:rPr>
  </w:style>
  <w:style w:type="character" w:customStyle="1" w:styleId="WW8Num22z3">
    <w:name w:val="WW8Num22z3"/>
    <w:rsid w:val="000B48E7"/>
    <w:rPr>
      <w:rFonts w:ascii="Symbol" w:hAnsi="Symbol" w:cs="Symbol"/>
    </w:rPr>
  </w:style>
  <w:style w:type="character" w:customStyle="1" w:styleId="WW8Num23z0">
    <w:name w:val="WW8Num23z0"/>
    <w:rsid w:val="000B48E7"/>
    <w:rPr>
      <w:rFonts w:ascii="Symbol" w:hAnsi="Symbol" w:cs="Symbol"/>
    </w:rPr>
  </w:style>
  <w:style w:type="character" w:customStyle="1" w:styleId="WW8Num23z1">
    <w:name w:val="WW8Num23z1"/>
    <w:rsid w:val="000B48E7"/>
    <w:rPr>
      <w:rFonts w:ascii="Courier New" w:hAnsi="Courier New" w:cs="Courier New"/>
    </w:rPr>
  </w:style>
  <w:style w:type="character" w:customStyle="1" w:styleId="WW8Num23z2">
    <w:name w:val="WW8Num23z2"/>
    <w:rsid w:val="000B48E7"/>
    <w:rPr>
      <w:rFonts w:ascii="Wingdings" w:hAnsi="Wingdings" w:cs="Wingdings"/>
    </w:rPr>
  </w:style>
  <w:style w:type="character" w:customStyle="1" w:styleId="WW8Num25z0">
    <w:name w:val="WW8Num25z0"/>
    <w:rsid w:val="000B48E7"/>
    <w:rPr>
      <w:rFonts w:ascii="Times New Roman" w:eastAsia="Times New Roman" w:hAnsi="Times New Roman" w:cs="Times New Roman"/>
    </w:rPr>
  </w:style>
  <w:style w:type="character" w:customStyle="1" w:styleId="WW8Num25z1">
    <w:name w:val="WW8Num25z1"/>
    <w:rsid w:val="000B48E7"/>
    <w:rPr>
      <w:rFonts w:ascii="Courier New" w:hAnsi="Courier New" w:cs="Courier New"/>
    </w:rPr>
  </w:style>
  <w:style w:type="character" w:customStyle="1" w:styleId="WW8Num25z2">
    <w:name w:val="WW8Num25z2"/>
    <w:rsid w:val="000B48E7"/>
    <w:rPr>
      <w:rFonts w:ascii="Wingdings" w:hAnsi="Wingdings" w:cs="Wingdings"/>
    </w:rPr>
  </w:style>
  <w:style w:type="character" w:customStyle="1" w:styleId="WW8Num25z3">
    <w:name w:val="WW8Num25z3"/>
    <w:rsid w:val="000B48E7"/>
    <w:rPr>
      <w:rFonts w:ascii="Symbol" w:hAnsi="Symbol" w:cs="Symbol"/>
    </w:rPr>
  </w:style>
  <w:style w:type="character" w:customStyle="1" w:styleId="WW8Num26z0">
    <w:name w:val="WW8Num26z0"/>
    <w:rsid w:val="000B48E7"/>
    <w:rPr>
      <w:rFonts w:ascii="Symbol" w:hAnsi="Symbol" w:cs="Symbol"/>
    </w:rPr>
  </w:style>
  <w:style w:type="character" w:customStyle="1" w:styleId="WW8Num26z1">
    <w:name w:val="WW8Num26z1"/>
    <w:rsid w:val="000B48E7"/>
    <w:rPr>
      <w:rFonts w:ascii="Courier New" w:hAnsi="Courier New" w:cs="Courier New"/>
    </w:rPr>
  </w:style>
  <w:style w:type="character" w:customStyle="1" w:styleId="WW8Num26z2">
    <w:name w:val="WW8Num26z2"/>
    <w:rsid w:val="000B48E7"/>
    <w:rPr>
      <w:rFonts w:ascii="Wingdings" w:hAnsi="Wingdings" w:cs="Wingdings"/>
    </w:rPr>
  </w:style>
  <w:style w:type="character" w:customStyle="1" w:styleId="WW8Num28z0">
    <w:name w:val="WW8Num28z0"/>
    <w:rsid w:val="000B48E7"/>
    <w:rPr>
      <w:rFonts w:ascii="Wingdings" w:hAnsi="Wingdings" w:cs="Wingdings"/>
    </w:rPr>
  </w:style>
  <w:style w:type="character" w:customStyle="1" w:styleId="WW8Num28z1">
    <w:name w:val="WW8Num28z1"/>
    <w:rsid w:val="000B48E7"/>
    <w:rPr>
      <w:rFonts w:ascii="Courier New" w:hAnsi="Courier New" w:cs="Courier New"/>
    </w:rPr>
  </w:style>
  <w:style w:type="character" w:customStyle="1" w:styleId="WW8Num28z3">
    <w:name w:val="WW8Num28z3"/>
    <w:rsid w:val="000B48E7"/>
    <w:rPr>
      <w:rFonts w:ascii="Symbol" w:hAnsi="Symbol" w:cs="Symbol"/>
    </w:rPr>
  </w:style>
  <w:style w:type="character" w:customStyle="1" w:styleId="WW8Num29z0">
    <w:name w:val="WW8Num29z0"/>
    <w:rsid w:val="000B48E7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0B48E7"/>
    <w:rPr>
      <w:rFonts w:ascii="Courier New" w:hAnsi="Courier New" w:cs="Courier New"/>
    </w:rPr>
  </w:style>
  <w:style w:type="character" w:customStyle="1" w:styleId="WW8Num29z2">
    <w:name w:val="WW8Num29z2"/>
    <w:rsid w:val="000B48E7"/>
    <w:rPr>
      <w:rFonts w:ascii="Wingdings" w:hAnsi="Wingdings" w:cs="Wingdings"/>
    </w:rPr>
  </w:style>
  <w:style w:type="character" w:customStyle="1" w:styleId="WW8Num29z3">
    <w:name w:val="WW8Num29z3"/>
    <w:rsid w:val="000B48E7"/>
    <w:rPr>
      <w:rFonts w:ascii="Symbol" w:hAnsi="Symbol" w:cs="Symbol"/>
    </w:rPr>
  </w:style>
  <w:style w:type="character" w:customStyle="1" w:styleId="WW8Num30z1">
    <w:name w:val="WW8Num30z1"/>
    <w:rsid w:val="000B48E7"/>
    <w:rPr>
      <w:rFonts w:ascii="Courier New" w:hAnsi="Courier New" w:cs="Courier New"/>
    </w:rPr>
  </w:style>
  <w:style w:type="character" w:customStyle="1" w:styleId="WW8Num30z2">
    <w:name w:val="WW8Num30z2"/>
    <w:rsid w:val="000B48E7"/>
    <w:rPr>
      <w:rFonts w:ascii="Wingdings" w:hAnsi="Wingdings" w:cs="Wingdings"/>
    </w:rPr>
  </w:style>
  <w:style w:type="character" w:customStyle="1" w:styleId="WW8Num30z3">
    <w:name w:val="WW8Num30z3"/>
    <w:rsid w:val="000B48E7"/>
    <w:rPr>
      <w:rFonts w:ascii="Symbol" w:hAnsi="Symbol" w:cs="Symbol"/>
    </w:rPr>
  </w:style>
  <w:style w:type="character" w:customStyle="1" w:styleId="WW8Num31z0">
    <w:name w:val="WW8Num31z0"/>
    <w:rsid w:val="000B48E7"/>
    <w:rPr>
      <w:rFonts w:ascii="Times New Roman" w:eastAsia="Times New Roman" w:hAnsi="Times New Roman" w:cs="Times New Roman"/>
    </w:rPr>
  </w:style>
  <w:style w:type="character" w:customStyle="1" w:styleId="WW8Num31z1">
    <w:name w:val="WW8Num31z1"/>
    <w:rsid w:val="000B48E7"/>
    <w:rPr>
      <w:rFonts w:ascii="Courier New" w:hAnsi="Courier New" w:cs="Courier New"/>
    </w:rPr>
  </w:style>
  <w:style w:type="character" w:customStyle="1" w:styleId="WW8Num31z2">
    <w:name w:val="WW8Num31z2"/>
    <w:rsid w:val="000B48E7"/>
    <w:rPr>
      <w:rFonts w:ascii="Wingdings" w:hAnsi="Wingdings" w:cs="Wingdings"/>
    </w:rPr>
  </w:style>
  <w:style w:type="character" w:customStyle="1" w:styleId="WW8Num31z3">
    <w:name w:val="WW8Num31z3"/>
    <w:rsid w:val="000B48E7"/>
    <w:rPr>
      <w:rFonts w:ascii="Symbol" w:hAnsi="Symbol" w:cs="Symbol"/>
    </w:rPr>
  </w:style>
  <w:style w:type="character" w:customStyle="1" w:styleId="WW8Num32z0">
    <w:name w:val="WW8Num32z0"/>
    <w:rsid w:val="000B48E7"/>
    <w:rPr>
      <w:rFonts w:ascii="Wingdings" w:hAnsi="Wingdings" w:cs="Wingdings"/>
    </w:rPr>
  </w:style>
  <w:style w:type="character" w:customStyle="1" w:styleId="WW8Num32z1">
    <w:name w:val="WW8Num32z1"/>
    <w:rsid w:val="000B48E7"/>
    <w:rPr>
      <w:rFonts w:ascii="Courier New" w:hAnsi="Courier New" w:cs="Courier New"/>
    </w:rPr>
  </w:style>
  <w:style w:type="character" w:customStyle="1" w:styleId="WW8Num32z3">
    <w:name w:val="WW8Num32z3"/>
    <w:rsid w:val="000B48E7"/>
    <w:rPr>
      <w:rFonts w:ascii="Symbol" w:hAnsi="Symbol" w:cs="Symbol"/>
    </w:rPr>
  </w:style>
  <w:style w:type="character" w:customStyle="1" w:styleId="WW8Num33z0">
    <w:name w:val="WW8Num33z0"/>
    <w:rsid w:val="000B48E7"/>
    <w:rPr>
      <w:rFonts w:ascii="Symbol" w:hAnsi="Symbol" w:cs="Symbol"/>
    </w:rPr>
  </w:style>
  <w:style w:type="character" w:customStyle="1" w:styleId="WW8Num33z1">
    <w:name w:val="WW8Num33z1"/>
    <w:rsid w:val="000B48E7"/>
    <w:rPr>
      <w:rFonts w:ascii="Courier New" w:hAnsi="Courier New" w:cs="Courier New"/>
    </w:rPr>
  </w:style>
  <w:style w:type="character" w:customStyle="1" w:styleId="WW8Num33z2">
    <w:name w:val="WW8Num33z2"/>
    <w:rsid w:val="000B48E7"/>
    <w:rPr>
      <w:rFonts w:ascii="Wingdings" w:hAnsi="Wingdings" w:cs="Wingdings"/>
    </w:rPr>
  </w:style>
  <w:style w:type="character" w:styleId="a3">
    <w:name w:val="Placeholder Text"/>
    <w:rsid w:val="000B48E7"/>
    <w:rPr>
      <w:color w:val="808080"/>
    </w:rPr>
  </w:style>
  <w:style w:type="character" w:customStyle="1" w:styleId="BalloonTextChar">
    <w:name w:val="Balloon Text Char"/>
    <w:rsid w:val="000B48E7"/>
    <w:rPr>
      <w:rFonts w:ascii="Tahoma" w:hAnsi="Tahoma" w:cs="Tahoma"/>
      <w:sz w:val="16"/>
      <w:szCs w:val="16"/>
    </w:rPr>
  </w:style>
  <w:style w:type="character" w:customStyle="1" w:styleId="Head2Char">
    <w:name w:val="Head 2 Char"/>
    <w:rsid w:val="000B48E7"/>
    <w:rPr>
      <w:rFonts w:ascii="Times New Roman" w:hAnsi="Times New Roman" w:cs="Times New Roman"/>
      <w:b/>
      <w:sz w:val="32"/>
      <w:szCs w:val="32"/>
      <w:u w:val="single"/>
      <w:lang w:val="vi-VN"/>
    </w:rPr>
  </w:style>
  <w:style w:type="character" w:customStyle="1" w:styleId="Head1Char">
    <w:name w:val="Head 1 Char"/>
    <w:rsid w:val="000B48E7"/>
    <w:rPr>
      <w:rFonts w:ascii="Times New Roman" w:hAnsi="Times New Roman" w:cs="Times New Roman"/>
      <w:b/>
      <w:sz w:val="36"/>
      <w:szCs w:val="36"/>
    </w:rPr>
  </w:style>
  <w:style w:type="character" w:customStyle="1" w:styleId="Head3Char">
    <w:name w:val="Head 3 Char"/>
    <w:rsid w:val="000B48E7"/>
    <w:rPr>
      <w:rFonts w:ascii="Times New Roman" w:hAnsi="Times New Roman" w:cs="Times New Roman"/>
      <w:b/>
      <w:sz w:val="32"/>
      <w:szCs w:val="32"/>
    </w:rPr>
  </w:style>
  <w:style w:type="character" w:customStyle="1" w:styleId="Head4Char">
    <w:name w:val="Head 4 Char"/>
    <w:rsid w:val="000B48E7"/>
    <w:rPr>
      <w:rFonts w:ascii="Times New Roman" w:hAnsi="Times New Roman" w:cs="Times New Roman"/>
      <w:b/>
      <w:i/>
      <w:sz w:val="28"/>
      <w:szCs w:val="28"/>
      <w:lang w:val="vi-VN"/>
    </w:rPr>
  </w:style>
  <w:style w:type="character" w:customStyle="1" w:styleId="ListParagraphChar">
    <w:name w:val="List Paragraph Char"/>
    <w:basedOn w:val="a0"/>
    <w:rsid w:val="000B48E7"/>
  </w:style>
  <w:style w:type="character" w:customStyle="1" w:styleId="NormalChar">
    <w:name w:val="Normal Char"/>
    <w:rsid w:val="000B48E7"/>
    <w:rPr>
      <w:rFonts w:ascii="Times New Roman" w:hAnsi="Times New Roman" w:cs="Times New Roman"/>
      <w:sz w:val="28"/>
      <w:szCs w:val="28"/>
    </w:rPr>
  </w:style>
  <w:style w:type="character" w:customStyle="1" w:styleId="Heading4Char">
    <w:name w:val="Heading 4 Char"/>
    <w:rsid w:val="000B48E7"/>
    <w:rPr>
      <w:rFonts w:ascii="Times New Roman" w:hAnsi="Times New Roman" w:cs="Times New Roman"/>
      <w:b/>
      <w:bCs/>
      <w:sz w:val="28"/>
      <w:szCs w:val="28"/>
    </w:rPr>
  </w:style>
  <w:style w:type="character" w:customStyle="1" w:styleId="GRightS16-d13-60-lef5Char">
    <w:name w:val="GRightS16-d1.3-6/0-lef5 Char"/>
    <w:rsid w:val="000B48E7"/>
    <w:rPr>
      <w:rFonts w:ascii="Times New Roman" w:eastAsia="Times New Roman" w:hAnsi="Times New Roman" w:cs="Times New Roman"/>
      <w:b/>
      <w:sz w:val="32"/>
      <w:szCs w:val="26"/>
    </w:rPr>
  </w:style>
  <w:style w:type="character" w:customStyle="1" w:styleId="GiuaS16-d27CharChar">
    <w:name w:val="GiuaS16-d27 Char Char"/>
    <w:rsid w:val="000B48E7"/>
    <w:rPr>
      <w:rFonts w:ascii="Arial" w:eastAsia="Times New Roman" w:hAnsi="Arial" w:cs="Times New Roman"/>
      <w:b/>
      <w:sz w:val="32"/>
      <w:szCs w:val="26"/>
    </w:rPr>
  </w:style>
  <w:style w:type="character" w:customStyle="1" w:styleId="GiuaS18-D13-180CharChar">
    <w:name w:val="GiuaS18-D1.3-18/0 Char Char"/>
    <w:rsid w:val="000B48E7"/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Heading1Char">
    <w:name w:val="Heading 1 Char"/>
    <w:rsid w:val="000B48E7"/>
    <w:rPr>
      <w:rFonts w:ascii="Times New Roman" w:hAnsi="Times New Roman" w:cs="Times New Roman"/>
      <w:b/>
      <w:bCs/>
      <w:sz w:val="36"/>
      <w:szCs w:val="36"/>
      <w:lang w:val="vi-VN"/>
    </w:rPr>
  </w:style>
  <w:style w:type="character" w:customStyle="1" w:styleId="Heading2Char">
    <w:name w:val="Heading 2 Char"/>
    <w:rsid w:val="000B48E7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rsid w:val="000B48E7"/>
    <w:rPr>
      <w:rFonts w:ascii="Times New Roman" w:hAnsi="Times New Roman" w:cs="Times New Roman"/>
      <w:b/>
      <w:bCs/>
      <w:sz w:val="30"/>
      <w:szCs w:val="30"/>
    </w:rPr>
  </w:style>
  <w:style w:type="character" w:styleId="a4">
    <w:name w:val="Hyperlink"/>
    <w:uiPriority w:val="99"/>
    <w:rsid w:val="000B48E7"/>
    <w:rPr>
      <w:color w:val="0000FF"/>
      <w:u w:val="single"/>
    </w:rPr>
  </w:style>
  <w:style w:type="character" w:customStyle="1" w:styleId="HeaderChar">
    <w:name w:val="Header Char"/>
    <w:basedOn w:val="a0"/>
    <w:rsid w:val="000B48E7"/>
  </w:style>
  <w:style w:type="character" w:customStyle="1" w:styleId="FooterChar">
    <w:name w:val="Footer Char"/>
    <w:basedOn w:val="a0"/>
    <w:rsid w:val="000B48E7"/>
  </w:style>
  <w:style w:type="character" w:customStyle="1" w:styleId="a5">
    <w:name w:val="a"/>
    <w:basedOn w:val="a0"/>
    <w:rsid w:val="000B48E7"/>
  </w:style>
  <w:style w:type="character" w:customStyle="1" w:styleId="SubChar">
    <w:name w:val="Sub Char"/>
    <w:rsid w:val="000B48E7"/>
    <w:rPr>
      <w:rFonts w:ascii="Times New Roman" w:hAnsi="Times New Roman" w:cs="Times New Roman"/>
      <w:b/>
      <w:bCs/>
      <w:i/>
      <w:sz w:val="26"/>
      <w:szCs w:val="26"/>
      <w:lang w:val="vi-VN"/>
    </w:rPr>
  </w:style>
  <w:style w:type="character" w:customStyle="1" w:styleId="CodeChar">
    <w:name w:val="Code Char"/>
    <w:rsid w:val="000B48E7"/>
    <w:rPr>
      <w:rFonts w:ascii="Times New Roman" w:hAnsi="Times New Roman" w:cs="Times New Roman"/>
      <w:i/>
      <w:color w:val="0000CC"/>
      <w:sz w:val="24"/>
      <w:szCs w:val="24"/>
    </w:rPr>
  </w:style>
  <w:style w:type="character" w:styleId="a6">
    <w:name w:val="FollowedHyperlink"/>
    <w:rsid w:val="000B48E7"/>
    <w:rPr>
      <w:color w:val="800080"/>
      <w:u w:val="single"/>
    </w:rPr>
  </w:style>
  <w:style w:type="character" w:customStyle="1" w:styleId="NoSpacingChar">
    <w:name w:val="No Spacing Char"/>
    <w:rsid w:val="000B48E7"/>
    <w:rPr>
      <w:sz w:val="22"/>
      <w:szCs w:val="22"/>
      <w:lang w:val="en-US" w:bidi="ar-SA"/>
    </w:rPr>
  </w:style>
  <w:style w:type="character" w:customStyle="1" w:styleId="Heading5Char">
    <w:name w:val="Heading 5 Char"/>
    <w:rsid w:val="000B48E7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Sub-ItemChar">
    <w:name w:val="Sub-Item Char"/>
    <w:rsid w:val="000B48E7"/>
    <w:rPr>
      <w:rFonts w:ascii="Times New Roman" w:hAnsi="Times New Roman" w:cs="Times New Roman"/>
      <w:b/>
      <w:sz w:val="26"/>
      <w:szCs w:val="26"/>
      <w:lang w:val="vi-VN"/>
    </w:rPr>
  </w:style>
  <w:style w:type="character" w:customStyle="1" w:styleId="SubParagraphChar">
    <w:name w:val="Sub_Paragraph Char"/>
    <w:rsid w:val="000B48E7"/>
    <w:rPr>
      <w:rFonts w:ascii="Times New Roman" w:hAnsi="Times New Roman" w:cs="Times New Roman"/>
      <w:sz w:val="26"/>
      <w:szCs w:val="26"/>
    </w:rPr>
  </w:style>
  <w:style w:type="character" w:customStyle="1" w:styleId="OpinionChar">
    <w:name w:val="Opinion Char"/>
    <w:basedOn w:val="Sub-ItemChar"/>
    <w:rsid w:val="000B48E7"/>
    <w:rPr>
      <w:rFonts w:ascii="Times New Roman" w:hAnsi="Times New Roman" w:cs="Times New Roman"/>
      <w:b/>
      <w:sz w:val="26"/>
      <w:szCs w:val="26"/>
      <w:lang w:val="vi-VN"/>
    </w:rPr>
  </w:style>
  <w:style w:type="character" w:customStyle="1" w:styleId="BodyTextChar">
    <w:name w:val="Body Text Char"/>
    <w:rsid w:val="000B48E7"/>
    <w:rPr>
      <w:rFonts w:ascii="Times New Roman" w:hAnsi="Times New Roman" w:cs="Times New Roman"/>
      <w:sz w:val="26"/>
      <w:szCs w:val="26"/>
    </w:rPr>
  </w:style>
  <w:style w:type="character" w:customStyle="1" w:styleId="indexstorytext">
    <w:name w:val="indexstorytext"/>
    <w:basedOn w:val="a0"/>
    <w:rsid w:val="000B48E7"/>
  </w:style>
  <w:style w:type="character" w:customStyle="1" w:styleId="mediumb-text">
    <w:name w:val="mediumb-text"/>
    <w:basedOn w:val="a0"/>
    <w:rsid w:val="000B48E7"/>
  </w:style>
  <w:style w:type="character" w:customStyle="1" w:styleId="apple-converted-space">
    <w:name w:val="apple-converted-space"/>
    <w:basedOn w:val="a0"/>
    <w:rsid w:val="000B48E7"/>
  </w:style>
  <w:style w:type="character" w:customStyle="1" w:styleId="hps">
    <w:name w:val="hps"/>
    <w:basedOn w:val="a0"/>
    <w:rsid w:val="000B48E7"/>
  </w:style>
  <w:style w:type="character" w:customStyle="1" w:styleId="hpsatn">
    <w:name w:val="hps atn"/>
    <w:basedOn w:val="a0"/>
    <w:rsid w:val="000B48E7"/>
  </w:style>
  <w:style w:type="character" w:customStyle="1" w:styleId="atn">
    <w:name w:val="atn"/>
    <w:basedOn w:val="a0"/>
    <w:rsid w:val="000B48E7"/>
  </w:style>
  <w:style w:type="character" w:styleId="HTML">
    <w:name w:val="HTML Code"/>
    <w:basedOn w:val="a0"/>
    <w:rsid w:val="000B48E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0B48E7"/>
  </w:style>
  <w:style w:type="character" w:customStyle="1" w:styleId="mi">
    <w:name w:val="mi"/>
    <w:basedOn w:val="a0"/>
    <w:rsid w:val="000B48E7"/>
  </w:style>
  <w:style w:type="character" w:customStyle="1" w:styleId="n">
    <w:name w:val="n"/>
    <w:basedOn w:val="a0"/>
    <w:rsid w:val="000B48E7"/>
  </w:style>
  <w:style w:type="character" w:customStyle="1" w:styleId="HTMLPreformattedChar">
    <w:name w:val="HTML Preformatted Char"/>
    <w:basedOn w:val="a0"/>
    <w:rsid w:val="000B48E7"/>
    <w:rPr>
      <w:rFonts w:ascii="Courier New" w:hAnsi="Courier New" w:cs="Courier New"/>
    </w:rPr>
  </w:style>
  <w:style w:type="character" w:customStyle="1" w:styleId="nv">
    <w:name w:val="nv"/>
    <w:basedOn w:val="a0"/>
    <w:rsid w:val="000B48E7"/>
  </w:style>
  <w:style w:type="character" w:customStyle="1" w:styleId="s2">
    <w:name w:val="s2"/>
    <w:basedOn w:val="a0"/>
    <w:rsid w:val="000B48E7"/>
  </w:style>
  <w:style w:type="character" w:customStyle="1" w:styleId="o">
    <w:name w:val="o"/>
    <w:basedOn w:val="a0"/>
    <w:rsid w:val="000B48E7"/>
  </w:style>
  <w:style w:type="character" w:customStyle="1" w:styleId="s1">
    <w:name w:val="s1"/>
    <w:basedOn w:val="a0"/>
    <w:rsid w:val="000B48E7"/>
  </w:style>
  <w:style w:type="character" w:customStyle="1" w:styleId="se">
    <w:name w:val="se"/>
    <w:basedOn w:val="a0"/>
    <w:rsid w:val="000B48E7"/>
  </w:style>
  <w:style w:type="character" w:customStyle="1" w:styleId="nb">
    <w:name w:val="nb"/>
    <w:basedOn w:val="a0"/>
    <w:rsid w:val="000B48E7"/>
  </w:style>
  <w:style w:type="character" w:customStyle="1" w:styleId="apple-style-span">
    <w:name w:val="apple-style-span"/>
    <w:basedOn w:val="a0"/>
    <w:rsid w:val="000B48E7"/>
  </w:style>
  <w:style w:type="character" w:customStyle="1" w:styleId="caps">
    <w:name w:val="caps"/>
    <w:basedOn w:val="a0"/>
    <w:rsid w:val="000B48E7"/>
  </w:style>
  <w:style w:type="character" w:styleId="a7">
    <w:name w:val="Strong"/>
    <w:basedOn w:val="a0"/>
    <w:qFormat/>
    <w:rsid w:val="000B48E7"/>
    <w:rPr>
      <w:b/>
      <w:bCs/>
    </w:rPr>
  </w:style>
  <w:style w:type="character" w:customStyle="1" w:styleId="mw-headline">
    <w:name w:val="mw-headline"/>
    <w:basedOn w:val="a0"/>
    <w:rsid w:val="000B48E7"/>
  </w:style>
  <w:style w:type="character" w:customStyle="1" w:styleId="IndexLink">
    <w:name w:val="Index Link"/>
    <w:rsid w:val="000B48E7"/>
  </w:style>
  <w:style w:type="paragraph" w:customStyle="1" w:styleId="Heading">
    <w:name w:val="Heading"/>
    <w:basedOn w:val="a"/>
    <w:next w:val="a8"/>
    <w:rsid w:val="000B48E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8">
    <w:name w:val="Body Text"/>
    <w:basedOn w:val="a"/>
    <w:link w:val="a9"/>
    <w:rsid w:val="000B48E7"/>
  </w:style>
  <w:style w:type="paragraph" w:styleId="aa">
    <w:name w:val="List"/>
    <w:basedOn w:val="a8"/>
    <w:rsid w:val="000B48E7"/>
    <w:rPr>
      <w:rFonts w:cs="Lohit Hindi"/>
    </w:rPr>
  </w:style>
  <w:style w:type="paragraph" w:styleId="ab">
    <w:name w:val="caption"/>
    <w:basedOn w:val="a"/>
    <w:next w:val="a"/>
    <w:qFormat/>
    <w:rsid w:val="000B48E7"/>
    <w:pPr>
      <w:spacing w:line="240" w:lineRule="auto"/>
      <w:jc w:val="center"/>
    </w:pPr>
    <w:rPr>
      <w:b/>
      <w:bCs/>
      <w:sz w:val="24"/>
      <w:szCs w:val="24"/>
    </w:rPr>
  </w:style>
  <w:style w:type="paragraph" w:customStyle="1" w:styleId="Index">
    <w:name w:val="Index"/>
    <w:basedOn w:val="a"/>
    <w:rsid w:val="000B48E7"/>
    <w:pPr>
      <w:suppressLineNumbers/>
    </w:pPr>
    <w:rPr>
      <w:rFonts w:cs="Lohit Hindi"/>
    </w:rPr>
  </w:style>
  <w:style w:type="paragraph" w:styleId="ac">
    <w:name w:val="Balloon Text"/>
    <w:basedOn w:val="a"/>
    <w:link w:val="ad"/>
    <w:rsid w:val="000B48E7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qFormat/>
    <w:rsid w:val="000B48E7"/>
    <w:pPr>
      <w:ind w:left="720"/>
    </w:pPr>
  </w:style>
  <w:style w:type="paragraph" w:styleId="Web">
    <w:name w:val="Normal (Web)"/>
    <w:basedOn w:val="a"/>
    <w:rsid w:val="000B48E7"/>
    <w:pPr>
      <w:spacing w:before="280" w:after="280" w:line="240" w:lineRule="auto"/>
    </w:pPr>
    <w:rPr>
      <w:sz w:val="24"/>
      <w:szCs w:val="24"/>
    </w:rPr>
  </w:style>
  <w:style w:type="paragraph" w:customStyle="1" w:styleId="Head2">
    <w:name w:val="Head 2"/>
    <w:basedOn w:val="a"/>
    <w:rsid w:val="000B48E7"/>
    <w:pPr>
      <w:numPr>
        <w:numId w:val="5"/>
      </w:numPr>
      <w:tabs>
        <w:tab w:val="left" w:pos="360"/>
      </w:tabs>
      <w:ind w:left="0" w:hanging="720"/>
    </w:pPr>
    <w:rPr>
      <w:b/>
      <w:sz w:val="32"/>
      <w:szCs w:val="32"/>
      <w:u w:val="single"/>
    </w:rPr>
  </w:style>
  <w:style w:type="paragraph" w:customStyle="1" w:styleId="Head1">
    <w:name w:val="Head 1"/>
    <w:basedOn w:val="a"/>
    <w:rsid w:val="000B48E7"/>
    <w:rPr>
      <w:b/>
      <w:sz w:val="36"/>
      <w:szCs w:val="36"/>
    </w:rPr>
  </w:style>
  <w:style w:type="paragraph" w:customStyle="1" w:styleId="Head3">
    <w:name w:val="Head 3"/>
    <w:basedOn w:val="a"/>
    <w:rsid w:val="000B48E7"/>
    <w:rPr>
      <w:b/>
      <w:sz w:val="32"/>
      <w:szCs w:val="32"/>
    </w:rPr>
  </w:style>
  <w:style w:type="paragraph" w:customStyle="1" w:styleId="Head4">
    <w:name w:val="Head 4"/>
    <w:basedOn w:val="a"/>
    <w:rsid w:val="000B48E7"/>
    <w:pPr>
      <w:numPr>
        <w:numId w:val="3"/>
      </w:numPr>
    </w:pPr>
    <w:rPr>
      <w:b/>
      <w:i/>
      <w:sz w:val="28"/>
      <w:szCs w:val="28"/>
    </w:rPr>
  </w:style>
  <w:style w:type="paragraph" w:customStyle="1" w:styleId="Normal1">
    <w:name w:val="Normal1"/>
    <w:basedOn w:val="ae"/>
    <w:rsid w:val="000B48E7"/>
    <w:rPr>
      <w:sz w:val="28"/>
      <w:szCs w:val="28"/>
    </w:rPr>
  </w:style>
  <w:style w:type="paragraph" w:customStyle="1" w:styleId="GiuaS16-d27">
    <w:name w:val="GiuaS16-d27"/>
    <w:basedOn w:val="a"/>
    <w:rsid w:val="000B48E7"/>
    <w:pPr>
      <w:spacing w:line="288" w:lineRule="auto"/>
      <w:jc w:val="center"/>
    </w:pPr>
    <w:rPr>
      <w:rFonts w:ascii="Arial" w:hAnsi="Arial" w:cs="Arial"/>
      <w:b/>
      <w:sz w:val="32"/>
    </w:rPr>
  </w:style>
  <w:style w:type="paragraph" w:customStyle="1" w:styleId="GRightS16-d13-60-lef5">
    <w:name w:val="GRightS16-d1.3-6/0-lef5"/>
    <w:basedOn w:val="a"/>
    <w:rsid w:val="000B48E7"/>
    <w:pPr>
      <w:ind w:left="1985"/>
    </w:pPr>
    <w:rPr>
      <w:b/>
      <w:sz w:val="32"/>
    </w:rPr>
  </w:style>
  <w:style w:type="paragraph" w:customStyle="1" w:styleId="GiuaS18-D13-180">
    <w:name w:val="GiuaS18-D1.3-18/0"/>
    <w:basedOn w:val="a"/>
    <w:rsid w:val="000B48E7"/>
    <w:pPr>
      <w:spacing w:before="360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GiuaS20-D13-180">
    <w:name w:val="GiuaS20-D1.3-18/0"/>
    <w:basedOn w:val="GiuaS18-D13-180"/>
    <w:rsid w:val="000B48E7"/>
    <w:rPr>
      <w:sz w:val="40"/>
    </w:rPr>
  </w:style>
  <w:style w:type="paragraph" w:customStyle="1" w:styleId="GiuaS14-d22">
    <w:name w:val="Giua S14-d22"/>
    <w:basedOn w:val="a"/>
    <w:rsid w:val="000B48E7"/>
    <w:pPr>
      <w:spacing w:line="440" w:lineRule="exact"/>
      <w:jc w:val="center"/>
    </w:pPr>
    <w:rPr>
      <w:rFonts w:ascii="Arial" w:hAnsi="Arial" w:cs="Arial"/>
      <w:sz w:val="28"/>
      <w:szCs w:val="28"/>
    </w:rPr>
  </w:style>
  <w:style w:type="paragraph" w:styleId="af">
    <w:name w:val="TOC Heading"/>
    <w:basedOn w:val="1"/>
    <w:next w:val="a"/>
    <w:uiPriority w:val="39"/>
    <w:qFormat/>
    <w:rsid w:val="000B48E7"/>
    <w:pPr>
      <w:numPr>
        <w:numId w:val="0"/>
      </w:numPr>
      <w:outlineLvl w:val="9"/>
    </w:pPr>
  </w:style>
  <w:style w:type="paragraph" w:styleId="10">
    <w:name w:val="toc 1"/>
    <w:basedOn w:val="a"/>
    <w:next w:val="a"/>
    <w:uiPriority w:val="39"/>
    <w:qFormat/>
    <w:rsid w:val="000B48E7"/>
    <w:pPr>
      <w:tabs>
        <w:tab w:val="clear" w:pos="567"/>
      </w:tabs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rsid w:val="000B48E7"/>
    <w:pPr>
      <w:tabs>
        <w:tab w:val="clear" w:pos="567"/>
      </w:tabs>
      <w:spacing w:before="0"/>
      <w:ind w:left="26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uiPriority w:val="39"/>
    <w:qFormat/>
    <w:rsid w:val="000B48E7"/>
    <w:pPr>
      <w:tabs>
        <w:tab w:val="clear" w:pos="567"/>
      </w:tabs>
      <w:spacing w:before="0"/>
      <w:ind w:left="5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f0">
    <w:name w:val="header"/>
    <w:basedOn w:val="a"/>
    <w:link w:val="af1"/>
    <w:rsid w:val="000B48E7"/>
    <w:pPr>
      <w:spacing w:line="240" w:lineRule="auto"/>
    </w:pPr>
  </w:style>
  <w:style w:type="paragraph" w:styleId="af2">
    <w:name w:val="footer"/>
    <w:basedOn w:val="a"/>
    <w:link w:val="af3"/>
    <w:rsid w:val="000B48E7"/>
    <w:pPr>
      <w:spacing w:line="240" w:lineRule="auto"/>
    </w:pPr>
  </w:style>
  <w:style w:type="paragraph" w:customStyle="1" w:styleId="Sub">
    <w:name w:val="Sub"/>
    <w:basedOn w:val="4"/>
    <w:rsid w:val="000B48E7"/>
    <w:pPr>
      <w:numPr>
        <w:numId w:val="0"/>
      </w:numPr>
      <w:outlineLvl w:val="9"/>
    </w:pPr>
    <w:rPr>
      <w:i/>
      <w:sz w:val="26"/>
      <w:szCs w:val="26"/>
    </w:rPr>
  </w:style>
  <w:style w:type="paragraph" w:customStyle="1" w:styleId="Code">
    <w:name w:val="Code"/>
    <w:basedOn w:val="a"/>
    <w:rsid w:val="000B48E7"/>
    <w:pPr>
      <w:spacing w:line="240" w:lineRule="auto"/>
      <w:ind w:left="720"/>
    </w:pPr>
    <w:rPr>
      <w:i/>
      <w:color w:val="0000CC"/>
      <w:sz w:val="24"/>
      <w:szCs w:val="24"/>
    </w:rPr>
  </w:style>
  <w:style w:type="paragraph" w:styleId="40">
    <w:name w:val="toc 4"/>
    <w:basedOn w:val="a"/>
    <w:next w:val="a"/>
    <w:uiPriority w:val="39"/>
    <w:rsid w:val="000B48E7"/>
    <w:pPr>
      <w:tabs>
        <w:tab w:val="clear" w:pos="567"/>
      </w:tabs>
      <w:spacing w:before="0"/>
      <w:ind w:left="78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uiPriority w:val="39"/>
    <w:rsid w:val="000B48E7"/>
    <w:pPr>
      <w:tabs>
        <w:tab w:val="clear" w:pos="567"/>
      </w:tabs>
      <w:spacing w:before="0"/>
      <w:ind w:left="10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rsid w:val="000B48E7"/>
    <w:pPr>
      <w:tabs>
        <w:tab w:val="clear" w:pos="567"/>
      </w:tabs>
      <w:spacing w:before="0"/>
      <w:ind w:left="13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rsid w:val="000B48E7"/>
    <w:pPr>
      <w:tabs>
        <w:tab w:val="clear" w:pos="567"/>
      </w:tabs>
      <w:spacing w:before="0"/>
      <w:ind w:left="15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rsid w:val="000B48E7"/>
    <w:pPr>
      <w:tabs>
        <w:tab w:val="clear" w:pos="567"/>
      </w:tabs>
      <w:spacing w:before="0"/>
      <w:ind w:left="182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rsid w:val="000B48E7"/>
    <w:pPr>
      <w:tabs>
        <w:tab w:val="clear" w:pos="567"/>
      </w:tabs>
      <w:spacing w:before="0"/>
      <w:ind w:left="2080"/>
      <w:jc w:val="left"/>
    </w:pPr>
    <w:rPr>
      <w:rFonts w:asciiTheme="minorHAnsi" w:hAnsiTheme="minorHAnsi" w:cstheme="minorHAnsi"/>
      <w:sz w:val="18"/>
      <w:szCs w:val="18"/>
    </w:rPr>
  </w:style>
  <w:style w:type="paragraph" w:styleId="af4">
    <w:name w:val="No Spacing"/>
    <w:qFormat/>
    <w:rsid w:val="000B48E7"/>
    <w:pPr>
      <w:suppressAutoHyphens/>
      <w:spacing w:before="120" w:line="312" w:lineRule="auto"/>
      <w:jc w:val="both"/>
    </w:pPr>
    <w:rPr>
      <w:rFonts w:ascii="Calibri" w:hAnsi="Calibri"/>
      <w:sz w:val="22"/>
      <w:szCs w:val="22"/>
      <w:lang w:eastAsia="zh-CN"/>
    </w:rPr>
  </w:style>
  <w:style w:type="paragraph" w:customStyle="1" w:styleId="Sub-Item">
    <w:name w:val="Sub-Item"/>
    <w:basedOn w:val="a"/>
    <w:rsid w:val="000B48E7"/>
    <w:pPr>
      <w:numPr>
        <w:numId w:val="4"/>
      </w:numPr>
      <w:tabs>
        <w:tab w:val="clear" w:pos="567"/>
        <w:tab w:val="left" w:pos="284"/>
      </w:tabs>
      <w:ind w:left="284" w:hanging="284"/>
    </w:pPr>
    <w:rPr>
      <w:b/>
    </w:rPr>
  </w:style>
  <w:style w:type="paragraph" w:customStyle="1" w:styleId="SubParagraph">
    <w:name w:val="Sub_Paragraph"/>
    <w:basedOn w:val="a"/>
    <w:rsid w:val="000B48E7"/>
    <w:pPr>
      <w:ind w:left="284"/>
    </w:pPr>
  </w:style>
  <w:style w:type="paragraph" w:customStyle="1" w:styleId="Opinion">
    <w:name w:val="Opinion"/>
    <w:basedOn w:val="Sub-Item"/>
    <w:rsid w:val="000B48E7"/>
    <w:pPr>
      <w:numPr>
        <w:numId w:val="11"/>
      </w:numPr>
      <w:tabs>
        <w:tab w:val="clear" w:pos="284"/>
        <w:tab w:val="left" w:pos="567"/>
      </w:tabs>
      <w:ind w:left="567" w:hanging="283"/>
    </w:pPr>
    <w:rPr>
      <w:b w:val="0"/>
    </w:rPr>
  </w:style>
  <w:style w:type="paragraph" w:customStyle="1" w:styleId="HuyVQText">
    <w:name w:val="Huy.VQ Text"/>
    <w:basedOn w:val="a8"/>
    <w:rsid w:val="000B48E7"/>
    <w:pPr>
      <w:spacing w:before="0"/>
      <w:ind w:firstLine="720"/>
    </w:pPr>
    <w:rPr>
      <w:szCs w:val="24"/>
    </w:rPr>
  </w:style>
  <w:style w:type="paragraph" w:customStyle="1" w:styleId="HuyVQ">
    <w:name w:val="Huy.VQ"/>
    <w:basedOn w:val="1"/>
    <w:rsid w:val="000B48E7"/>
    <w:pPr>
      <w:keepLines w:val="0"/>
      <w:numPr>
        <w:numId w:val="0"/>
      </w:numPr>
      <w:spacing w:before="240" w:after="60" w:line="240" w:lineRule="auto"/>
      <w:ind w:right="0"/>
      <w:outlineLvl w:val="9"/>
    </w:pPr>
    <w:rPr>
      <w:rFonts w:ascii="Arial" w:hAnsi="Arial" w:cs="Arial"/>
      <w:kern w:val="1"/>
      <w:sz w:val="32"/>
      <w:szCs w:val="32"/>
      <w:lang w:val="en-US"/>
    </w:rPr>
  </w:style>
  <w:style w:type="paragraph" w:customStyle="1" w:styleId="PhucDVText">
    <w:name w:val="Phuc.DV Text"/>
    <w:basedOn w:val="a8"/>
    <w:rsid w:val="000B48E7"/>
    <w:pPr>
      <w:spacing w:before="0"/>
      <w:ind w:firstLine="720"/>
    </w:pPr>
    <w:rPr>
      <w:szCs w:val="24"/>
    </w:rPr>
  </w:style>
  <w:style w:type="paragraph" w:styleId="af5">
    <w:name w:val="table of figures"/>
    <w:basedOn w:val="a"/>
    <w:next w:val="a"/>
    <w:rsid w:val="000B48E7"/>
    <w:pPr>
      <w:spacing w:before="0"/>
      <w:ind w:left="520" w:hanging="520"/>
      <w:jc w:val="left"/>
    </w:pPr>
    <w:rPr>
      <w:sz w:val="28"/>
      <w:szCs w:val="20"/>
    </w:rPr>
  </w:style>
  <w:style w:type="paragraph" w:styleId="HTML0">
    <w:name w:val="HTML Preformatted"/>
    <w:basedOn w:val="a"/>
    <w:link w:val="HTML1"/>
    <w:rsid w:val="000B48E7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Contents10">
    <w:name w:val="Contents 10"/>
    <w:basedOn w:val="Index"/>
    <w:rsid w:val="000B48E7"/>
    <w:pPr>
      <w:tabs>
        <w:tab w:val="clear" w:pos="567"/>
        <w:tab w:val="right" w:leader="dot" w:pos="7425"/>
      </w:tabs>
      <w:ind w:left="2547"/>
    </w:pPr>
  </w:style>
  <w:style w:type="paragraph" w:customStyle="1" w:styleId="Framecontents">
    <w:name w:val="Frame contents"/>
    <w:basedOn w:val="a8"/>
    <w:rsid w:val="000B48E7"/>
  </w:style>
  <w:style w:type="paragraph" w:customStyle="1" w:styleId="TableContents">
    <w:name w:val="Table Contents"/>
    <w:basedOn w:val="a"/>
    <w:rsid w:val="000B48E7"/>
    <w:pPr>
      <w:suppressLineNumbers/>
    </w:pPr>
  </w:style>
  <w:style w:type="paragraph" w:customStyle="1" w:styleId="TableHeading">
    <w:name w:val="Table Heading"/>
    <w:basedOn w:val="TableContents"/>
    <w:rsid w:val="000B48E7"/>
    <w:pPr>
      <w:jc w:val="center"/>
    </w:pPr>
    <w:rPr>
      <w:b/>
      <w:bCs/>
    </w:rPr>
  </w:style>
  <w:style w:type="paragraph" w:customStyle="1" w:styleId="FunctionTagHeader">
    <w:name w:val="Function Tag Header"/>
    <w:basedOn w:val="a"/>
    <w:link w:val="FunctionTagHeaderChar"/>
    <w:qFormat/>
    <w:rsid w:val="00FF49D9"/>
    <w:rPr>
      <w:b/>
      <w:color w:val="6C3304"/>
      <w:u w:val="single"/>
      <w:lang w:val="en-US"/>
    </w:rPr>
  </w:style>
  <w:style w:type="paragraph" w:customStyle="1" w:styleId="ParameterName">
    <w:name w:val="Parameter Name"/>
    <w:basedOn w:val="a"/>
    <w:link w:val="ParameterNameChar"/>
    <w:qFormat/>
    <w:rsid w:val="000A0288"/>
    <w:rPr>
      <w:i/>
      <w:lang w:val="en-US"/>
    </w:rPr>
  </w:style>
  <w:style w:type="character" w:customStyle="1" w:styleId="FunctionTagHeaderChar">
    <w:name w:val="Function Tag Header Char"/>
    <w:basedOn w:val="a0"/>
    <w:link w:val="FunctionTagHeader"/>
    <w:rsid w:val="00FF49D9"/>
    <w:rPr>
      <w:b/>
      <w:color w:val="6C3304"/>
      <w:sz w:val="26"/>
      <w:szCs w:val="26"/>
      <w:u w:val="single"/>
      <w:lang w:eastAsia="zh-CN"/>
    </w:rPr>
  </w:style>
  <w:style w:type="character" w:customStyle="1" w:styleId="ParameterNameChar">
    <w:name w:val="Parameter Name Char"/>
    <w:basedOn w:val="a0"/>
    <w:link w:val="ParameterName"/>
    <w:rsid w:val="000A0288"/>
    <w:rPr>
      <w:i/>
      <w:sz w:val="26"/>
      <w:szCs w:val="26"/>
      <w:lang w:eastAsia="zh-CN"/>
    </w:rPr>
  </w:style>
  <w:style w:type="character" w:customStyle="1" w:styleId="a9">
    <w:name w:val="本文 (文字)"/>
    <w:basedOn w:val="a0"/>
    <w:link w:val="a8"/>
    <w:rsid w:val="00E128C8"/>
    <w:rPr>
      <w:sz w:val="26"/>
      <w:szCs w:val="26"/>
      <w:lang w:val="vi-VN" w:eastAsia="zh-CN"/>
    </w:rPr>
  </w:style>
  <w:style w:type="character" w:customStyle="1" w:styleId="ad">
    <w:name w:val="吹き出し (文字)"/>
    <w:basedOn w:val="a0"/>
    <w:link w:val="ac"/>
    <w:rsid w:val="00E128C8"/>
    <w:rPr>
      <w:rFonts w:ascii="Tahoma" w:hAnsi="Tahoma" w:cs="Tahoma"/>
      <w:sz w:val="16"/>
      <w:szCs w:val="16"/>
      <w:lang w:val="vi-VN" w:eastAsia="zh-CN"/>
    </w:rPr>
  </w:style>
  <w:style w:type="character" w:customStyle="1" w:styleId="af1">
    <w:name w:val="ヘッダー (文字)"/>
    <w:basedOn w:val="a0"/>
    <w:link w:val="af0"/>
    <w:rsid w:val="00E128C8"/>
    <w:rPr>
      <w:sz w:val="26"/>
      <w:szCs w:val="26"/>
      <w:lang w:val="vi-VN" w:eastAsia="zh-CN"/>
    </w:rPr>
  </w:style>
  <w:style w:type="character" w:customStyle="1" w:styleId="af3">
    <w:name w:val="フッター (文字)"/>
    <w:basedOn w:val="a0"/>
    <w:link w:val="af2"/>
    <w:rsid w:val="00E128C8"/>
    <w:rPr>
      <w:sz w:val="26"/>
      <w:szCs w:val="26"/>
      <w:lang w:val="vi-VN" w:eastAsia="zh-CN"/>
    </w:rPr>
  </w:style>
  <w:style w:type="character" w:customStyle="1" w:styleId="HTML1">
    <w:name w:val="HTML 書式付き (文字)"/>
    <w:basedOn w:val="a0"/>
    <w:link w:val="HTML0"/>
    <w:rsid w:val="00E128C8"/>
    <w:rPr>
      <w:rFonts w:ascii="Courier New" w:hAnsi="Courier New" w:cs="Courier New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4.emf"/><Relationship Id="rId21" Type="http://schemas.openxmlformats.org/officeDocument/2006/relationships/oleObject" Target="embeddings/oleObject4.bin"/><Relationship Id="rId22" Type="http://schemas.openxmlformats.org/officeDocument/2006/relationships/image" Target="media/image5.emf"/><Relationship Id="rId23" Type="http://schemas.openxmlformats.org/officeDocument/2006/relationships/oleObject" Target="embeddings/oleObject5.bin"/><Relationship Id="rId24" Type="http://schemas.openxmlformats.org/officeDocument/2006/relationships/image" Target="media/image6.emf"/><Relationship Id="rId25" Type="http://schemas.openxmlformats.org/officeDocument/2006/relationships/oleObject" Target="embeddings/oleObject6.bin"/><Relationship Id="rId26" Type="http://schemas.openxmlformats.org/officeDocument/2006/relationships/image" Target="media/image7.emf"/><Relationship Id="rId27" Type="http://schemas.openxmlformats.org/officeDocument/2006/relationships/oleObject" Target="embeddings/oleObject7.bin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cmake.org/" TargetMode="External"/><Relationship Id="rId11" Type="http://schemas.openxmlformats.org/officeDocument/2006/relationships/hyperlink" Target="http://www.open-mpi.org/" TargetMode="External"/><Relationship Id="rId12" Type="http://schemas.openxmlformats.org/officeDocument/2006/relationships/hyperlink" Target="http://mvapich.cse.ohio-state.edu/" TargetMode="External"/><Relationship Id="rId13" Type="http://schemas.openxmlformats.org/officeDocument/2006/relationships/hyperlink" Target="https://developer.nvidia.com/cuda-toolkit-archive" TargetMode="External"/><Relationship Id="rId14" Type="http://schemas.openxmlformats.org/officeDocument/2006/relationships/image" Target="media/image1.emf"/><Relationship Id="rId15" Type="http://schemas.openxmlformats.org/officeDocument/2006/relationships/oleObject" Target="embeddings/oleObject1.bin"/><Relationship Id="rId16" Type="http://schemas.openxmlformats.org/officeDocument/2006/relationships/image" Target="media/image2.emf"/><Relationship Id="rId17" Type="http://schemas.openxmlformats.org/officeDocument/2006/relationships/oleObject" Target="embeddings/oleObject2.bin"/><Relationship Id="rId18" Type="http://schemas.openxmlformats.org/officeDocument/2006/relationships/image" Target="media/image3.emf"/><Relationship Id="rId1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A6B87B-EE99-4F42-A066-0807E0D4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520</Words>
  <Characters>2929</Characters>
  <Application>Microsoft Macintosh Word</Application>
  <DocSecurity>0</DocSecurity>
  <Lines>87</Lines>
  <Paragraphs>55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42</cp:revision>
  <cp:lastPrinted>1900-12-31T15:00:00Z</cp:lastPrinted>
  <dcterms:created xsi:type="dcterms:W3CDTF">2016-01-18T10:08:00Z</dcterms:created>
  <dcterms:modified xsi:type="dcterms:W3CDTF">2016-09-12T08:11:00Z</dcterms:modified>
  <cp:category/>
</cp:coreProperties>
</file>